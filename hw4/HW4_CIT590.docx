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0CD00" w14:textId="77777777" w:rsidR="00EF2C19" w:rsidRPr="006C76CB" w:rsidRDefault="00EF2C19" w:rsidP="00EF2C19">
      <w:pPr>
        <w:rPr>
          <w:rFonts w:ascii="Calibri" w:hAnsi="Calibri" w:cs="Times Roman"/>
          <w:noProof/>
          <w:color w:val="000000"/>
          <w:sz w:val="28"/>
          <w:szCs w:val="28"/>
        </w:rPr>
      </w:pPr>
      <w:r w:rsidRPr="006C76CB">
        <w:rPr>
          <w:rFonts w:ascii="Calibri" w:hAnsi="Calibri" w:cs="Times Roman"/>
          <w:b/>
          <w:noProof/>
          <w:color w:val="000000"/>
          <w:sz w:val="28"/>
          <w:szCs w:val="28"/>
        </w:rPr>
        <w:t xml:space="preserve">CIT 590: Fall 2018 </w:t>
      </w:r>
    </w:p>
    <w:p w14:paraId="255542A8" w14:textId="61A02D1C" w:rsidR="00EF2C19" w:rsidRDefault="008F7A10" w:rsidP="00EF2C19">
      <w:pPr>
        <w:rPr>
          <w:rFonts w:ascii="Calibri" w:hAnsi="Calibri" w:cs="Times Roman"/>
          <w:b/>
          <w:noProof/>
          <w:color w:val="000000"/>
          <w:sz w:val="28"/>
          <w:szCs w:val="28"/>
        </w:rPr>
      </w:pPr>
      <w:r>
        <w:rPr>
          <w:rFonts w:ascii="Calibri" w:hAnsi="Calibri" w:cs="Times Roman"/>
          <w:b/>
          <w:noProof/>
          <w:color w:val="000000"/>
          <w:sz w:val="28"/>
          <w:szCs w:val="28"/>
        </w:rPr>
        <w:t>Homework 4</w:t>
      </w:r>
    </w:p>
    <w:p w14:paraId="52EAEFB6" w14:textId="77777777" w:rsidR="00EF2C19" w:rsidRPr="00971E81" w:rsidRDefault="00EF2C19" w:rsidP="00EF2C19">
      <w:pPr>
        <w:rPr>
          <w:rFonts w:ascii="Calibri" w:hAnsi="Calibri" w:cs="Times Roman"/>
          <w:b/>
          <w:noProof/>
          <w:color w:val="000000"/>
          <w:sz w:val="28"/>
          <w:szCs w:val="28"/>
        </w:rPr>
      </w:pPr>
    </w:p>
    <w:p w14:paraId="19FAFA4D" w14:textId="77777777" w:rsidR="00EF2C19" w:rsidRPr="007011D6" w:rsidRDefault="00EF2C19" w:rsidP="00EF2C19">
      <w:pPr>
        <w:rPr>
          <w:rFonts w:ascii="Calibri" w:hAnsi="Calibri" w:cs="Times Roman"/>
          <w:noProof/>
          <w:color w:val="000000"/>
        </w:rPr>
      </w:pPr>
      <w:r>
        <w:rPr>
          <w:rFonts w:ascii="Calibri" w:hAnsi="Calibri" w:cs="Times Roman"/>
          <w:noProof/>
          <w:color w:val="000000"/>
        </w:rPr>
        <w:t>HW deadline as per Canvas.</w:t>
      </w:r>
    </w:p>
    <w:p w14:paraId="4C612600" w14:textId="77777777" w:rsidR="00EF2C19" w:rsidRDefault="00EF2C19" w:rsidP="00EF2C19">
      <w:pPr>
        <w:rPr>
          <w:rFonts w:ascii="Calibri" w:hAnsi="Calibri" w:cs="Times Roman"/>
          <w:noProof/>
          <w:color w:val="000000"/>
        </w:rPr>
      </w:pPr>
    </w:p>
    <w:p w14:paraId="43AC011C" w14:textId="77777777" w:rsidR="009F1EA1" w:rsidRDefault="00EF2C19" w:rsidP="009F1EA1">
      <w:pPr>
        <w:rPr>
          <w:rFonts w:ascii="Calibri" w:hAnsi="Calibri" w:cs="Times Roman"/>
          <w:noProof/>
          <w:color w:val="000000"/>
        </w:rPr>
      </w:pPr>
      <w:r w:rsidRPr="007011D6">
        <w:rPr>
          <w:rFonts w:ascii="Calibri" w:hAnsi="Calibri" w:cs="Times Roman"/>
          <w:noProof/>
          <w:color w:val="000000"/>
        </w:rPr>
        <w:t>This homework deals with the following topics:</w:t>
      </w:r>
    </w:p>
    <w:p w14:paraId="4D9421FD" w14:textId="77777777" w:rsidR="009F1EA1" w:rsidRPr="009F1EA1" w:rsidRDefault="009F1EA1" w:rsidP="009F1EA1">
      <w:pPr>
        <w:pStyle w:val="ListParagraph"/>
        <w:numPr>
          <w:ilvl w:val="0"/>
          <w:numId w:val="18"/>
        </w:numPr>
        <w:rPr>
          <w:rFonts w:ascii="Calibri" w:hAnsi="Calibri" w:cs="Times Roman"/>
          <w:noProof/>
          <w:color w:val="000000"/>
        </w:rPr>
      </w:pPr>
      <w:r w:rsidRPr="009F1EA1">
        <w:rPr>
          <w:rFonts w:ascii="Calibri" w:hAnsi="Calibri" w:cs="Times Roman" w:hint="eastAsia"/>
          <w:noProof/>
          <w:color w:val="000000"/>
        </w:rPr>
        <w:t>Dictionaries</w:t>
      </w:r>
    </w:p>
    <w:p w14:paraId="5CD3BBEE" w14:textId="77777777" w:rsidR="009F1EA1" w:rsidRPr="009F1EA1" w:rsidRDefault="009F1EA1" w:rsidP="009F1EA1">
      <w:pPr>
        <w:pStyle w:val="ListParagraph"/>
        <w:numPr>
          <w:ilvl w:val="0"/>
          <w:numId w:val="18"/>
        </w:numPr>
        <w:rPr>
          <w:rFonts w:ascii="Calibri" w:hAnsi="Calibri" w:cs="Times Roman"/>
          <w:noProof/>
          <w:color w:val="000000"/>
        </w:rPr>
      </w:pPr>
      <w:r w:rsidRPr="009F1EA1">
        <w:rPr>
          <w:rFonts w:ascii="Calibri" w:hAnsi="Calibri" w:cs="Times Roman" w:hint="eastAsia"/>
          <w:noProof/>
          <w:color w:val="000000"/>
        </w:rPr>
        <w:t>Sets</w:t>
      </w:r>
    </w:p>
    <w:p w14:paraId="2760CD85" w14:textId="77777777" w:rsidR="009F1EA1" w:rsidRPr="009F1EA1" w:rsidRDefault="009F1EA1" w:rsidP="009F1EA1">
      <w:pPr>
        <w:pStyle w:val="ListParagraph"/>
        <w:numPr>
          <w:ilvl w:val="0"/>
          <w:numId w:val="18"/>
        </w:numPr>
        <w:rPr>
          <w:rFonts w:ascii="Calibri" w:hAnsi="Calibri" w:cs="Times Roman"/>
          <w:noProof/>
          <w:color w:val="000000"/>
        </w:rPr>
      </w:pPr>
      <w:r w:rsidRPr="009F1EA1">
        <w:rPr>
          <w:rFonts w:ascii="Calibri" w:hAnsi="Calibri" w:cs="Times Roman" w:hint="eastAsia"/>
          <w:noProof/>
          <w:color w:val="000000"/>
        </w:rPr>
        <w:t>Databases using dictionaries (not too far from how they really work!)</w:t>
      </w:r>
    </w:p>
    <w:p w14:paraId="43C66AA7" w14:textId="47B941E8" w:rsidR="00EF2C19" w:rsidRPr="009F1EA1" w:rsidRDefault="009F1EA1" w:rsidP="009F1EA1">
      <w:pPr>
        <w:pStyle w:val="ListParagraph"/>
        <w:numPr>
          <w:ilvl w:val="0"/>
          <w:numId w:val="18"/>
        </w:numPr>
        <w:rPr>
          <w:rFonts w:ascii="Calibri" w:hAnsi="Calibri" w:cs="Times Roman"/>
          <w:noProof/>
          <w:color w:val="000000"/>
        </w:rPr>
      </w:pPr>
      <w:r w:rsidRPr="009F1EA1">
        <w:rPr>
          <w:rFonts w:ascii="Calibri" w:hAnsi="Calibri" w:cs="Times Roman" w:hint="eastAsia"/>
          <w:noProof/>
          <w:color w:val="000000"/>
        </w:rPr>
        <w:t>Test driven development (TDD)</w:t>
      </w:r>
    </w:p>
    <w:p w14:paraId="29222BE9" w14:textId="77777777" w:rsidR="009F1EA1" w:rsidRDefault="009F1EA1" w:rsidP="00A67B80">
      <w:pPr>
        <w:rPr>
          <w:rFonts w:ascii="Calibri" w:hAnsi="Calibri" w:cs="Times Roman"/>
          <w:noProof/>
          <w:color w:val="000000"/>
        </w:rPr>
      </w:pPr>
    </w:p>
    <w:p w14:paraId="1ACBB470" w14:textId="1E264F93" w:rsidR="006C006D" w:rsidRPr="006C006D" w:rsidRDefault="006C006D" w:rsidP="006C006D">
      <w:pPr>
        <w:rPr>
          <w:rFonts w:ascii="Calibri" w:hAnsi="Calibri" w:cs="Times Roman"/>
          <w:color w:val="000000"/>
        </w:rPr>
      </w:pPr>
      <w:r>
        <w:rPr>
          <w:rFonts w:ascii="Calibri" w:hAnsi="Calibri" w:cs="Times Roman"/>
          <w:color w:val="000000"/>
        </w:rPr>
        <w:t xml:space="preserve">In this </w:t>
      </w:r>
      <w:r w:rsidRPr="006C006D">
        <w:rPr>
          <w:rFonts w:ascii="Calibri" w:hAnsi="Calibri" w:cs="Times Roman"/>
          <w:color w:val="000000"/>
        </w:rPr>
        <w:t>HW</w:t>
      </w:r>
      <w:r>
        <w:rPr>
          <w:rFonts w:ascii="Calibri" w:hAnsi="Calibri" w:cs="Times Roman"/>
          <w:color w:val="000000"/>
        </w:rPr>
        <w:t xml:space="preserve">, we will deal with representing </w:t>
      </w:r>
      <w:r w:rsidR="00135454">
        <w:rPr>
          <w:rFonts w:ascii="Calibri" w:hAnsi="Calibri" w:cs="Times Roman"/>
          <w:color w:val="000000"/>
        </w:rPr>
        <w:t xml:space="preserve">movie data using dictionaries, </w:t>
      </w:r>
      <w:r w:rsidRPr="006C006D">
        <w:rPr>
          <w:rFonts w:ascii="Calibri" w:hAnsi="Calibri" w:cs="Times Roman"/>
          <w:color w:val="000000"/>
        </w:rPr>
        <w:t>with the goal of answering some</w:t>
      </w:r>
      <w:r w:rsidR="00135454">
        <w:rPr>
          <w:rFonts w:ascii="Calibri" w:hAnsi="Calibri" w:cs="Times Roman"/>
          <w:color w:val="000000"/>
        </w:rPr>
        <w:t xml:space="preserve"> simple movie t</w:t>
      </w:r>
      <w:r w:rsidR="004F3F43">
        <w:rPr>
          <w:rFonts w:ascii="Calibri" w:hAnsi="Calibri" w:cs="Times Roman"/>
          <w:color w:val="000000"/>
        </w:rPr>
        <w:t>rivia questions.  For example, “</w:t>
      </w:r>
      <w:r w:rsidRPr="006C006D">
        <w:rPr>
          <w:rFonts w:ascii="Calibri" w:hAnsi="Calibri" w:cs="Times Roman"/>
          <w:color w:val="000000"/>
        </w:rPr>
        <w:t xml:space="preserve">what is the name of the movie that both Tom Hanks </w:t>
      </w:r>
      <w:r w:rsidR="004F3F43">
        <w:rPr>
          <w:rFonts w:ascii="Calibri" w:hAnsi="Calibri" w:cs="Times Roman"/>
          <w:color w:val="000000"/>
        </w:rPr>
        <w:t xml:space="preserve">and Leonardo </w:t>
      </w:r>
      <w:proofErr w:type="spellStart"/>
      <w:r w:rsidR="004F3F43">
        <w:rPr>
          <w:rFonts w:ascii="Calibri" w:hAnsi="Calibri" w:cs="Times Roman"/>
          <w:color w:val="000000"/>
        </w:rPr>
        <w:t>DiCaprio</w:t>
      </w:r>
      <w:proofErr w:type="spellEnd"/>
      <w:r w:rsidR="004F3F43">
        <w:rPr>
          <w:rFonts w:ascii="Calibri" w:hAnsi="Calibri" w:cs="Times Roman"/>
          <w:color w:val="000000"/>
        </w:rPr>
        <w:t xml:space="preserve"> acted in?”</w:t>
      </w:r>
    </w:p>
    <w:p w14:paraId="23225FD0" w14:textId="77777777" w:rsidR="00135454" w:rsidRDefault="00135454" w:rsidP="006C006D">
      <w:pPr>
        <w:rPr>
          <w:rFonts w:ascii="Calibri" w:hAnsi="Calibri" w:cs="Times Roman"/>
          <w:color w:val="000000"/>
        </w:rPr>
      </w:pPr>
    </w:p>
    <w:p w14:paraId="3799C13F" w14:textId="39B29069" w:rsidR="00CD3303" w:rsidRDefault="006C006D" w:rsidP="00A67B80">
      <w:pPr>
        <w:rPr>
          <w:rFonts w:ascii="Calibri" w:hAnsi="Calibri" w:cs="Times Roman"/>
          <w:color w:val="000000"/>
        </w:rPr>
      </w:pPr>
      <w:r w:rsidRPr="006C006D">
        <w:rPr>
          <w:rFonts w:ascii="Calibri" w:hAnsi="Calibri" w:cs="Times Roman"/>
          <w:color w:val="000000"/>
        </w:rPr>
        <w:t xml:space="preserve">We will use 2 dictionaries. The first corresponds to information about an actor and all the movies that </w:t>
      </w:r>
      <w:r w:rsidR="00B815FF">
        <w:rPr>
          <w:rFonts w:ascii="Calibri" w:hAnsi="Calibri" w:cs="Times Roman"/>
          <w:color w:val="000000"/>
        </w:rPr>
        <w:t>he/she has</w:t>
      </w:r>
      <w:r w:rsidR="00302D2C">
        <w:rPr>
          <w:rFonts w:ascii="Calibri" w:hAnsi="Calibri" w:cs="Times Roman"/>
          <w:color w:val="000000"/>
        </w:rPr>
        <w:t xml:space="preserve"> acted</w:t>
      </w:r>
      <w:r w:rsidR="00C27572">
        <w:rPr>
          <w:rFonts w:ascii="Calibri" w:hAnsi="Calibri" w:cs="Times Roman"/>
          <w:color w:val="000000"/>
        </w:rPr>
        <w:t xml:space="preserve"> in.  </w:t>
      </w:r>
      <w:r w:rsidRPr="006C006D">
        <w:rPr>
          <w:rFonts w:ascii="Calibri" w:hAnsi="Calibri" w:cs="Times Roman"/>
          <w:color w:val="000000"/>
        </w:rPr>
        <w:t>The second corresponds to information about the critics</w:t>
      </w:r>
      <w:r w:rsidR="00771F51">
        <w:rPr>
          <w:rFonts w:ascii="Calibri" w:hAnsi="Calibri" w:cs="Times Roman"/>
          <w:color w:val="000000"/>
        </w:rPr>
        <w:t>’</w:t>
      </w:r>
      <w:r w:rsidRPr="006C006D">
        <w:rPr>
          <w:rFonts w:ascii="Calibri" w:hAnsi="Calibri" w:cs="Times Roman"/>
          <w:color w:val="000000"/>
        </w:rPr>
        <w:t xml:space="preserve"> score and the aud</w:t>
      </w:r>
      <w:r w:rsidR="00C27572">
        <w:rPr>
          <w:rFonts w:ascii="Calibri" w:hAnsi="Calibri" w:cs="Times Roman"/>
          <w:color w:val="000000"/>
        </w:rPr>
        <w:t xml:space="preserve">ience score from </w:t>
      </w:r>
      <w:hyperlink r:id="rId7" w:history="1">
        <w:r w:rsidR="001851D2" w:rsidRPr="00256B26">
          <w:rPr>
            <w:rStyle w:val="Hyperlink"/>
            <w:rFonts w:ascii="Calibri" w:hAnsi="Calibri" w:cs="Times Roman"/>
          </w:rPr>
          <w:t>https://www.rottentomatoes.com/</w:t>
        </w:r>
      </w:hyperlink>
      <w:r w:rsidR="001851D2">
        <w:rPr>
          <w:rFonts w:ascii="Calibri" w:hAnsi="Calibri" w:cs="Times Roman"/>
          <w:color w:val="000000"/>
        </w:rPr>
        <w:t xml:space="preserve">, </w:t>
      </w:r>
      <w:r w:rsidRPr="006C006D">
        <w:rPr>
          <w:rFonts w:ascii="Calibri" w:hAnsi="Calibri" w:cs="Times Roman"/>
          <w:color w:val="000000"/>
        </w:rPr>
        <w:t>about the movies.</w:t>
      </w:r>
      <w:r w:rsidR="00824851">
        <w:rPr>
          <w:rFonts w:ascii="Calibri" w:hAnsi="Calibri" w:cs="Times Roman"/>
          <w:color w:val="000000"/>
        </w:rPr>
        <w:t xml:space="preserve">  </w:t>
      </w:r>
    </w:p>
    <w:p w14:paraId="679EE857" w14:textId="77777777" w:rsidR="00CD3303" w:rsidRDefault="00CD3303" w:rsidP="00A67B80">
      <w:pPr>
        <w:rPr>
          <w:rFonts w:ascii="Calibri" w:hAnsi="Calibri" w:cs="Times Roman"/>
          <w:color w:val="000000"/>
        </w:rPr>
      </w:pPr>
    </w:p>
    <w:p w14:paraId="25B4298C" w14:textId="20974E2D" w:rsidR="006C006D" w:rsidRDefault="00B815FF" w:rsidP="00A67B80">
      <w:pPr>
        <w:rPr>
          <w:rFonts w:ascii="Calibri" w:hAnsi="Calibri" w:cs="Times Roman"/>
          <w:color w:val="000000"/>
        </w:rPr>
      </w:pPr>
      <w:r>
        <w:rPr>
          <w:rFonts w:ascii="Calibri" w:hAnsi="Calibri" w:cs="Times Roman"/>
          <w:color w:val="000000"/>
        </w:rPr>
        <w:t xml:space="preserve">Given that information, </w:t>
      </w:r>
      <w:r w:rsidR="006C006D" w:rsidRPr="006C006D">
        <w:rPr>
          <w:rFonts w:ascii="Calibri" w:hAnsi="Calibri" w:cs="Times Roman"/>
          <w:color w:val="000000"/>
        </w:rPr>
        <w:t xml:space="preserve">we will then want to answer some </w:t>
      </w:r>
      <w:r w:rsidR="00824851">
        <w:rPr>
          <w:rFonts w:ascii="Calibri" w:hAnsi="Calibri" w:cs="Times Roman"/>
          <w:color w:val="000000"/>
        </w:rPr>
        <w:t>typical movie trivia questions.</w:t>
      </w:r>
    </w:p>
    <w:p w14:paraId="7E88D3EF" w14:textId="77777777" w:rsidR="00FA17CB" w:rsidRDefault="00FA17CB" w:rsidP="00A67B80">
      <w:pPr>
        <w:rPr>
          <w:rFonts w:ascii="Calibri" w:hAnsi="Calibri" w:cs="Times Roman"/>
          <w:color w:val="000000"/>
        </w:rPr>
      </w:pPr>
    </w:p>
    <w:p w14:paraId="62378330" w14:textId="77777777" w:rsidR="00FA17CB" w:rsidRDefault="00FA17CB" w:rsidP="00A67B80">
      <w:pPr>
        <w:rPr>
          <w:rFonts w:ascii="Calibri" w:hAnsi="Calibri" w:cs="Times Roman"/>
          <w:color w:val="000000"/>
        </w:rPr>
      </w:pPr>
    </w:p>
    <w:p w14:paraId="208010EF" w14:textId="375465C5" w:rsidR="00FF4B80" w:rsidRPr="00FF4B80" w:rsidRDefault="00783277" w:rsidP="00A67B80">
      <w:pPr>
        <w:rPr>
          <w:rFonts w:ascii="Calibri" w:hAnsi="Calibri" w:cs="Times Roman"/>
          <w:b/>
          <w:color w:val="000000"/>
        </w:rPr>
      </w:pPr>
      <w:r>
        <w:rPr>
          <w:rFonts w:ascii="Calibri" w:hAnsi="Calibri" w:cs="Times Roman"/>
          <w:b/>
          <w:color w:val="000000"/>
        </w:rPr>
        <w:t>Data Structures</w:t>
      </w:r>
    </w:p>
    <w:p w14:paraId="6C166BE6" w14:textId="77777777" w:rsidR="00FF4B80" w:rsidRDefault="00FF4B80" w:rsidP="00A67B80">
      <w:pPr>
        <w:rPr>
          <w:rFonts w:ascii="Calibri" w:hAnsi="Calibri" w:cs="Times Roman"/>
          <w:color w:val="000000"/>
        </w:rPr>
      </w:pPr>
    </w:p>
    <w:p w14:paraId="6B65F4CE" w14:textId="77777777" w:rsidR="00783277" w:rsidRDefault="00783277" w:rsidP="00783277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Roman"/>
          <w:color w:val="000000"/>
        </w:rPr>
      </w:pPr>
      <w:r w:rsidRPr="00783277">
        <w:rPr>
          <w:rFonts w:ascii="Calibri" w:hAnsi="Calibri" w:cs="Times Roman"/>
          <w:color w:val="000000"/>
        </w:rPr>
        <w:t>There</w:t>
      </w:r>
      <w:r>
        <w:rPr>
          <w:rFonts w:ascii="Calibri" w:hAnsi="Calibri" w:cs="Times Roman"/>
          <w:color w:val="000000"/>
        </w:rPr>
        <w:t xml:space="preserve"> are 2 dictionaries in this HW.</w:t>
      </w:r>
    </w:p>
    <w:p w14:paraId="62AFCB53" w14:textId="416D6810" w:rsidR="00783277" w:rsidRDefault="00783277" w:rsidP="00783277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Roman"/>
          <w:color w:val="000000"/>
        </w:rPr>
      </w:pPr>
      <w:r w:rsidRPr="00783277">
        <w:rPr>
          <w:rFonts w:ascii="Calibri" w:hAnsi="Calibri" w:cs="Times Roman"/>
          <w:color w:val="000000"/>
        </w:rPr>
        <w:t>The first dictionary is keyed on actor name and has a list of movies as data</w:t>
      </w:r>
      <w:r>
        <w:rPr>
          <w:rFonts w:ascii="Calibri" w:hAnsi="Calibri" w:cs="Times Roman"/>
          <w:color w:val="000000"/>
        </w:rPr>
        <w:t xml:space="preserve">.  For example, </w:t>
      </w:r>
      <w:r w:rsidRPr="00783277">
        <w:rPr>
          <w:rFonts w:ascii="Calibri" w:hAnsi="Calibri" w:cs="Times Roman"/>
          <w:color w:val="000000"/>
        </w:rPr>
        <w:t>{‘Meryl Streep’ : [“Doubt”, “Out of Africa”, “The Post”, “Sophie’s Choice”]}</w:t>
      </w:r>
    </w:p>
    <w:p w14:paraId="53374AFF" w14:textId="01D95558" w:rsidR="00DE3465" w:rsidRPr="00735FE6" w:rsidRDefault="00783277" w:rsidP="001F0F48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Roman"/>
          <w:color w:val="000000"/>
        </w:rPr>
      </w:pPr>
      <w:r w:rsidRPr="00783277">
        <w:rPr>
          <w:rFonts w:ascii="Calibri" w:hAnsi="Calibri" w:cs="Times Roman"/>
          <w:color w:val="000000"/>
        </w:rPr>
        <w:t>The second dictionary is keyed on movie name and has a list of two ratings - crit</w:t>
      </w:r>
      <w:r>
        <w:rPr>
          <w:rFonts w:ascii="Calibri" w:hAnsi="Calibri" w:cs="Times Roman"/>
          <w:color w:val="000000"/>
        </w:rPr>
        <w:t xml:space="preserve">ics rating and audience rating.  </w:t>
      </w:r>
      <w:r w:rsidRPr="00783277">
        <w:rPr>
          <w:rFonts w:ascii="Calibri" w:hAnsi="Calibri" w:cs="Times Roman"/>
          <w:color w:val="000000"/>
        </w:rPr>
        <w:t>For example, {“Doubt”: [79, 78]}</w:t>
      </w:r>
      <w:r w:rsidR="00CB4782">
        <w:rPr>
          <w:rFonts w:ascii="Calibri" w:hAnsi="Calibri" w:cs="Times Roman"/>
          <w:color w:val="000000"/>
        </w:rPr>
        <w:br/>
      </w:r>
      <w:r w:rsidR="00CB4782">
        <w:rPr>
          <w:rFonts w:ascii="Calibri" w:hAnsi="Calibri" w:cs="Times Roman"/>
          <w:color w:val="000000"/>
        </w:rPr>
        <w:br/>
      </w:r>
      <w:r w:rsidR="00CB4782">
        <w:rPr>
          <w:rFonts w:ascii="Calibri" w:hAnsi="Calibri" w:cs="Times Roman"/>
          <w:color w:val="000000"/>
        </w:rPr>
        <w:br/>
      </w:r>
      <w:r w:rsidR="009A37AF">
        <w:rPr>
          <w:rFonts w:ascii="Calibri" w:hAnsi="Calibri" w:cs="Times Roman"/>
          <w:b/>
          <w:color w:val="000000"/>
        </w:rPr>
        <w:t>Testing</w:t>
      </w:r>
    </w:p>
    <w:p w14:paraId="622EA7CC" w14:textId="12DBBFDD" w:rsidR="00174605" w:rsidRPr="00FA17CB" w:rsidRDefault="009A37AF" w:rsidP="00A67B80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Roman"/>
          <w:color w:val="000000"/>
        </w:rPr>
      </w:pPr>
      <w:r>
        <w:rPr>
          <w:rFonts w:ascii="Calibri" w:hAnsi="Calibri" w:cs="Times Roman"/>
          <w:color w:val="000000"/>
        </w:rPr>
        <w:t xml:space="preserve">You </w:t>
      </w:r>
      <w:r w:rsidRPr="009A37AF">
        <w:rPr>
          <w:rFonts w:ascii="Calibri" w:hAnsi="Calibri" w:cs="Times Roman"/>
          <w:color w:val="000000"/>
        </w:rPr>
        <w:t xml:space="preserve">have </w:t>
      </w:r>
      <w:r>
        <w:rPr>
          <w:rFonts w:ascii="Calibri" w:hAnsi="Calibri" w:cs="Times Roman"/>
          <w:color w:val="000000"/>
        </w:rPr>
        <w:t xml:space="preserve">now </w:t>
      </w:r>
      <w:r w:rsidRPr="009A37AF">
        <w:rPr>
          <w:rFonts w:ascii="Calibri" w:hAnsi="Calibri" w:cs="Times Roman"/>
          <w:color w:val="000000"/>
        </w:rPr>
        <w:t>seen</w:t>
      </w:r>
      <w:r>
        <w:rPr>
          <w:rFonts w:ascii="Calibri" w:hAnsi="Calibri" w:cs="Times Roman"/>
          <w:color w:val="000000"/>
        </w:rPr>
        <w:t xml:space="preserve"> how</w:t>
      </w:r>
      <w:r w:rsidRPr="009A37AF">
        <w:rPr>
          <w:rFonts w:ascii="Calibri" w:hAnsi="Calibri" w:cs="Times Roman"/>
          <w:color w:val="000000"/>
        </w:rPr>
        <w:t xml:space="preserve"> </w:t>
      </w:r>
      <w:r w:rsidRPr="009A37AF">
        <w:rPr>
          <w:rFonts w:ascii="Calibri" w:hAnsi="Calibri" w:cs="Times Roman"/>
          <w:i/>
          <w:color w:val="000000"/>
        </w:rPr>
        <w:t>Test Driven Development</w:t>
      </w:r>
      <w:r>
        <w:rPr>
          <w:rFonts w:ascii="Calibri" w:hAnsi="Calibri" w:cs="Times Roman"/>
          <w:color w:val="000000"/>
        </w:rPr>
        <w:t xml:space="preserve"> works.  </w:t>
      </w:r>
      <w:r w:rsidRPr="009A37AF">
        <w:rPr>
          <w:rFonts w:ascii="Calibri" w:hAnsi="Calibri" w:cs="Times Roman"/>
          <w:color w:val="000000"/>
        </w:rPr>
        <w:t>For this homework, you are required to write unit t</w:t>
      </w:r>
      <w:r w:rsidR="00FC635B">
        <w:rPr>
          <w:rFonts w:ascii="Calibri" w:hAnsi="Calibri" w:cs="Times Roman"/>
          <w:color w:val="000000"/>
        </w:rPr>
        <w:t xml:space="preserve">ests for each of the functions.  </w:t>
      </w:r>
      <w:r w:rsidRPr="009A37AF">
        <w:rPr>
          <w:rFonts w:ascii="Calibri" w:hAnsi="Calibri" w:cs="Times Roman"/>
          <w:color w:val="000000"/>
        </w:rPr>
        <w:t>While it might seem annoying at first, I highly recommend doing this in</w:t>
      </w:r>
      <w:r w:rsidR="00AC03E8">
        <w:rPr>
          <w:rFonts w:ascii="Calibri" w:hAnsi="Calibri" w:cs="Times Roman"/>
          <w:color w:val="000000"/>
        </w:rPr>
        <w:t xml:space="preserve"> the proper test-</w:t>
      </w:r>
      <w:r w:rsidR="00FC635B">
        <w:rPr>
          <w:rFonts w:ascii="Calibri" w:hAnsi="Calibri" w:cs="Times Roman"/>
          <w:color w:val="000000"/>
        </w:rPr>
        <w:t xml:space="preserve">driven manner.  </w:t>
      </w:r>
      <w:r w:rsidR="00BE0BA8">
        <w:rPr>
          <w:rFonts w:ascii="Calibri" w:hAnsi="Calibri" w:cs="Times Roman"/>
          <w:color w:val="000000"/>
        </w:rPr>
        <w:t xml:space="preserve">First, </w:t>
      </w:r>
      <w:r w:rsidR="00FC77E5">
        <w:rPr>
          <w:rFonts w:ascii="Calibri" w:hAnsi="Calibri" w:cs="Times Roman"/>
          <w:color w:val="000000"/>
        </w:rPr>
        <w:t xml:space="preserve">write the unit tests and </w:t>
      </w:r>
      <w:r w:rsidR="003C03C5">
        <w:rPr>
          <w:rFonts w:ascii="Calibri" w:hAnsi="Calibri" w:cs="Times Roman"/>
          <w:color w:val="000000"/>
        </w:rPr>
        <w:t>then</w:t>
      </w:r>
      <w:r w:rsidR="00FC77E5">
        <w:rPr>
          <w:rFonts w:ascii="Calibri" w:hAnsi="Calibri" w:cs="Times Roman"/>
          <w:color w:val="000000"/>
        </w:rPr>
        <w:t>,</w:t>
      </w:r>
      <w:r w:rsidR="003C34C7">
        <w:rPr>
          <w:rFonts w:ascii="Calibri" w:hAnsi="Calibri" w:cs="Times Roman"/>
          <w:color w:val="000000"/>
        </w:rPr>
        <w:t xml:space="preserve"> </w:t>
      </w:r>
      <w:r w:rsidRPr="009A37AF">
        <w:rPr>
          <w:rFonts w:ascii="Calibri" w:hAnsi="Calibri" w:cs="Times Roman"/>
          <w:color w:val="000000"/>
        </w:rPr>
        <w:t>implement the fun</w:t>
      </w:r>
      <w:r w:rsidR="00FC635B">
        <w:rPr>
          <w:rFonts w:ascii="Calibri" w:hAnsi="Calibri" w:cs="Times Roman"/>
          <w:color w:val="000000"/>
        </w:rPr>
        <w:t>ctions to pass your un</w:t>
      </w:r>
      <w:r w:rsidR="00864E0D">
        <w:rPr>
          <w:rFonts w:ascii="Calibri" w:hAnsi="Calibri" w:cs="Times Roman"/>
          <w:color w:val="000000"/>
        </w:rPr>
        <w:t xml:space="preserve">it tests.  </w:t>
      </w:r>
      <w:r w:rsidRPr="009A37AF">
        <w:rPr>
          <w:rFonts w:ascii="Calibri" w:hAnsi="Calibri" w:cs="Times Roman"/>
          <w:color w:val="000000"/>
        </w:rPr>
        <w:t>Be thoughtful about writing a good suite of tests to ensure proper behavior for the functions.</w:t>
      </w:r>
      <w:r w:rsidR="000F0E98">
        <w:rPr>
          <w:rFonts w:ascii="Calibri" w:hAnsi="Calibri" w:cs="Times Roman"/>
          <w:color w:val="000000"/>
        </w:rPr>
        <w:t xml:space="preserve">  Test typical inputs and edge cases.</w:t>
      </w:r>
      <w:r w:rsidR="00FA17CB">
        <w:rPr>
          <w:rFonts w:ascii="Calibri" w:hAnsi="Calibri" w:cs="Times Roman"/>
          <w:color w:val="000000"/>
        </w:rPr>
        <w:br/>
      </w:r>
      <w:r w:rsidR="00FA17CB">
        <w:rPr>
          <w:rFonts w:ascii="Calibri" w:hAnsi="Calibri" w:cs="Times Roman"/>
          <w:color w:val="000000"/>
        </w:rPr>
        <w:br/>
      </w:r>
      <w:r w:rsidR="00FA17CB">
        <w:rPr>
          <w:rFonts w:ascii="Calibri" w:hAnsi="Calibri" w:cs="Times Roman"/>
          <w:color w:val="000000"/>
        </w:rPr>
        <w:lastRenderedPageBreak/>
        <w:br/>
      </w:r>
      <w:r w:rsidR="00174605">
        <w:rPr>
          <w:rFonts w:ascii="Calibri" w:hAnsi="Calibri" w:cs="Times Roman"/>
          <w:b/>
          <w:iCs/>
          <w:color w:val="000000"/>
        </w:rPr>
        <w:t>Starter Code</w:t>
      </w:r>
    </w:p>
    <w:p w14:paraId="08769AA9" w14:textId="27D1FD29" w:rsidR="00483F38" w:rsidRDefault="00174605" w:rsidP="0017460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 w:rsidRPr="00174605">
        <w:rPr>
          <w:rFonts w:ascii="Calibri" w:hAnsi="Calibri" w:cs="Times Roman"/>
          <w:iCs/>
          <w:color w:val="000000"/>
        </w:rPr>
        <w:t xml:space="preserve">We have provided you with 3 files to get </w:t>
      </w:r>
      <w:r w:rsidR="00EC4FA1">
        <w:rPr>
          <w:rFonts w:ascii="Calibri" w:hAnsi="Calibri" w:cs="Times Roman"/>
          <w:iCs/>
          <w:color w:val="000000"/>
        </w:rPr>
        <w:t>started. The python file (</w:t>
      </w:r>
      <w:r w:rsidR="00EC4FA1" w:rsidRPr="00EC4FA1">
        <w:rPr>
          <w:rFonts w:ascii="Calibri" w:hAnsi="Calibri" w:cs="Times Roman"/>
          <w:i/>
          <w:iCs/>
          <w:color w:val="000000"/>
        </w:rPr>
        <w:t>movie_trivia.py</w:t>
      </w:r>
      <w:r w:rsidR="00EC4FA1">
        <w:rPr>
          <w:rFonts w:ascii="Calibri" w:hAnsi="Calibri" w:cs="Times Roman"/>
          <w:i/>
          <w:iCs/>
          <w:color w:val="000000"/>
        </w:rPr>
        <w:t>)</w:t>
      </w:r>
      <w:r w:rsidR="00EC4FA1">
        <w:rPr>
          <w:rFonts w:ascii="Calibri" w:hAnsi="Calibri" w:cs="Times Roman"/>
          <w:iCs/>
          <w:color w:val="000000"/>
        </w:rPr>
        <w:t xml:space="preserve"> </w:t>
      </w:r>
      <w:r w:rsidRPr="00174605">
        <w:rPr>
          <w:rFonts w:ascii="Calibri" w:hAnsi="Calibri" w:cs="Times Roman"/>
          <w:iCs/>
          <w:color w:val="000000"/>
        </w:rPr>
        <w:t>reads from both the text file</w:t>
      </w:r>
      <w:r w:rsidR="00EC4FA1">
        <w:rPr>
          <w:rFonts w:ascii="Calibri" w:hAnsi="Calibri" w:cs="Times Roman"/>
          <w:iCs/>
          <w:color w:val="000000"/>
        </w:rPr>
        <w:t xml:space="preserve"> (</w:t>
      </w:r>
      <w:r w:rsidR="00EC4FA1" w:rsidRPr="00EC4FA1">
        <w:rPr>
          <w:rFonts w:ascii="Calibri" w:hAnsi="Calibri" w:cs="Times Roman"/>
          <w:i/>
          <w:iCs/>
          <w:color w:val="000000"/>
        </w:rPr>
        <w:t>moviedata.txt</w:t>
      </w:r>
      <w:r w:rsidR="00EC4FA1">
        <w:rPr>
          <w:rFonts w:ascii="Calibri" w:hAnsi="Calibri" w:cs="Times Roman"/>
          <w:iCs/>
          <w:color w:val="000000"/>
        </w:rPr>
        <w:t>)</w:t>
      </w:r>
      <w:r w:rsidRPr="00174605">
        <w:rPr>
          <w:rFonts w:ascii="Calibri" w:hAnsi="Calibri" w:cs="Times Roman"/>
          <w:iCs/>
          <w:color w:val="000000"/>
        </w:rPr>
        <w:t xml:space="preserve"> and the csv file</w:t>
      </w:r>
      <w:r w:rsidR="00EC4FA1">
        <w:rPr>
          <w:rFonts w:ascii="Calibri" w:hAnsi="Calibri" w:cs="Times Roman"/>
          <w:iCs/>
          <w:color w:val="000000"/>
        </w:rPr>
        <w:t xml:space="preserve"> (</w:t>
      </w:r>
      <w:r w:rsidR="00EC4FA1" w:rsidRPr="00EC4FA1">
        <w:rPr>
          <w:rFonts w:ascii="Calibri" w:hAnsi="Calibri" w:cs="Times Roman"/>
          <w:i/>
          <w:iCs/>
          <w:color w:val="000000"/>
        </w:rPr>
        <w:t>movieratings.csv</w:t>
      </w:r>
      <w:r w:rsidR="00EC4FA1">
        <w:rPr>
          <w:rFonts w:ascii="Calibri" w:hAnsi="Calibri" w:cs="Times Roman"/>
          <w:iCs/>
          <w:color w:val="000000"/>
        </w:rPr>
        <w:t>)</w:t>
      </w:r>
      <w:r w:rsidRPr="00174605">
        <w:rPr>
          <w:rFonts w:ascii="Calibri" w:hAnsi="Calibri" w:cs="Times Roman"/>
          <w:iCs/>
          <w:color w:val="000000"/>
        </w:rPr>
        <w:t xml:space="preserve"> and populates the two dictionaries with a minimal amount of data.</w:t>
      </w:r>
    </w:p>
    <w:p w14:paraId="1ABE1500" w14:textId="77777777" w:rsidR="00483F38" w:rsidRDefault="00174605" w:rsidP="0017460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 w:rsidRPr="00174605">
        <w:rPr>
          <w:rFonts w:ascii="Calibri" w:hAnsi="Calibri" w:cs="Times Roman"/>
          <w:iCs/>
          <w:color w:val="000000"/>
        </w:rPr>
        <w:t xml:space="preserve">Download all 3 of these files and store them in the same folder. Then run </w:t>
      </w:r>
      <w:r w:rsidRPr="00483F38">
        <w:rPr>
          <w:rFonts w:ascii="Calibri" w:hAnsi="Calibri" w:cs="Times Roman"/>
          <w:i/>
          <w:iCs/>
          <w:color w:val="000000"/>
        </w:rPr>
        <w:t>movie_trivia.py</w:t>
      </w:r>
      <w:r w:rsidRPr="00174605">
        <w:rPr>
          <w:rFonts w:ascii="Calibri" w:hAnsi="Calibri" w:cs="Times Roman"/>
          <w:iCs/>
          <w:color w:val="000000"/>
        </w:rPr>
        <w:t xml:space="preserve"> to ma</w:t>
      </w:r>
      <w:r w:rsidR="00483F38">
        <w:rPr>
          <w:rFonts w:ascii="Calibri" w:hAnsi="Calibri" w:cs="Times Roman"/>
          <w:iCs/>
          <w:color w:val="000000"/>
        </w:rPr>
        <w:t xml:space="preserve">ke sure the starter code works.  </w:t>
      </w:r>
      <w:r w:rsidRPr="00174605">
        <w:rPr>
          <w:rFonts w:ascii="Calibri" w:hAnsi="Calibri" w:cs="Times Roman"/>
          <w:iCs/>
          <w:color w:val="000000"/>
        </w:rPr>
        <w:t xml:space="preserve">If there are </w:t>
      </w:r>
      <w:r w:rsidR="00483F38">
        <w:rPr>
          <w:rFonts w:ascii="Calibri" w:hAnsi="Calibri" w:cs="Times Roman"/>
          <w:iCs/>
          <w:color w:val="000000"/>
        </w:rPr>
        <w:t xml:space="preserve">any </w:t>
      </w:r>
      <w:r w:rsidRPr="00174605">
        <w:rPr>
          <w:rFonts w:ascii="Calibri" w:hAnsi="Calibri" w:cs="Times Roman"/>
          <w:iCs/>
          <w:color w:val="000000"/>
        </w:rPr>
        <w:t>issues with the starter code, let us know ASAP.</w:t>
      </w:r>
    </w:p>
    <w:p w14:paraId="3D692231" w14:textId="51A29AF1" w:rsidR="003628D5" w:rsidRPr="002641B3" w:rsidRDefault="00174605" w:rsidP="00A67B80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 w:rsidRPr="00174605">
        <w:rPr>
          <w:rFonts w:ascii="Calibri" w:hAnsi="Calibri" w:cs="Times Roman"/>
          <w:iCs/>
          <w:color w:val="000000"/>
        </w:rPr>
        <w:t xml:space="preserve">Please get rid of the print statements in the </w:t>
      </w:r>
      <w:r w:rsidRPr="00F95AB4">
        <w:rPr>
          <w:rFonts w:ascii="Calibri" w:hAnsi="Calibri" w:cs="Times Roman"/>
          <w:i/>
          <w:iCs/>
          <w:color w:val="000000"/>
        </w:rPr>
        <w:t>main</w:t>
      </w:r>
      <w:r w:rsidRPr="00174605">
        <w:rPr>
          <w:rFonts w:ascii="Calibri" w:hAnsi="Calibri" w:cs="Times Roman"/>
          <w:iCs/>
          <w:color w:val="000000"/>
        </w:rPr>
        <w:t xml:space="preserve"> function once the starter code works. Those exist right now simply for you to verify that things work.</w:t>
      </w:r>
      <w:r w:rsidR="002641B3">
        <w:rPr>
          <w:rFonts w:ascii="Calibri" w:hAnsi="Calibri" w:cs="Times Roman"/>
          <w:iCs/>
          <w:color w:val="000000"/>
        </w:rPr>
        <w:br/>
      </w:r>
      <w:r w:rsidR="002641B3">
        <w:rPr>
          <w:rFonts w:ascii="Calibri" w:hAnsi="Calibri" w:cs="Times Roman"/>
          <w:iCs/>
          <w:color w:val="000000"/>
        </w:rPr>
        <w:br/>
      </w:r>
      <w:r w:rsidR="002641B3">
        <w:rPr>
          <w:rFonts w:ascii="Calibri" w:hAnsi="Calibri" w:cs="Times Roman"/>
          <w:iCs/>
          <w:color w:val="000000"/>
        </w:rPr>
        <w:br/>
      </w:r>
      <w:r w:rsidR="003628D5">
        <w:rPr>
          <w:rFonts w:ascii="Calibri" w:hAnsi="Calibri" w:cs="Times Roman"/>
          <w:b/>
          <w:iCs/>
          <w:color w:val="000000"/>
        </w:rPr>
        <w:t>Suggested Approach</w:t>
      </w:r>
    </w:p>
    <w:p w14:paraId="362E5E17" w14:textId="2109FFC6" w:rsidR="004D6D07" w:rsidRPr="004D6D07" w:rsidRDefault="004D6D07" w:rsidP="004D6D07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 w:rsidRPr="004D6D07">
        <w:rPr>
          <w:rFonts w:ascii="Calibri" w:hAnsi="Calibri" w:cs="Times Roman"/>
          <w:iCs/>
          <w:color w:val="000000"/>
        </w:rPr>
        <w:t xml:space="preserve">Please do this homework in the TDD manner. In particular, once you have run the starter code successfully, do not worry about writing the </w:t>
      </w:r>
      <w:r w:rsidRPr="00F95AB4">
        <w:rPr>
          <w:rFonts w:ascii="Calibri" w:hAnsi="Calibri" w:cs="Times Roman"/>
          <w:i/>
          <w:iCs/>
          <w:color w:val="000000"/>
        </w:rPr>
        <w:t>main</w:t>
      </w:r>
      <w:r>
        <w:rPr>
          <w:rFonts w:ascii="Calibri" w:hAnsi="Calibri" w:cs="Times Roman"/>
          <w:iCs/>
          <w:color w:val="000000"/>
        </w:rPr>
        <w:t xml:space="preserve"> function until the very end.  </w:t>
      </w:r>
      <w:r w:rsidRPr="004D6D07">
        <w:rPr>
          <w:rFonts w:ascii="Calibri" w:hAnsi="Calibri" w:cs="Times Roman"/>
          <w:iCs/>
          <w:color w:val="000000"/>
        </w:rPr>
        <w:t>Write test cases for the first function, implement the function so that it passes those test cases, and then make sure you</w:t>
      </w:r>
      <w:r>
        <w:rPr>
          <w:rFonts w:ascii="Calibri" w:hAnsi="Calibri" w:cs="Times Roman"/>
          <w:iCs/>
          <w:color w:val="000000"/>
        </w:rPr>
        <w:t xml:space="preserve">r function is stylistically ok.  </w:t>
      </w:r>
      <w:r w:rsidRPr="004D6D07">
        <w:rPr>
          <w:rFonts w:ascii="Calibri" w:hAnsi="Calibri" w:cs="Times Roman"/>
          <w:iCs/>
          <w:color w:val="000000"/>
        </w:rPr>
        <w:t>After you finish this process for the first function, do it again for the second function, then the third, etc.</w:t>
      </w:r>
    </w:p>
    <w:p w14:paraId="77C31003" w14:textId="7A7F2E9B" w:rsidR="00806F94" w:rsidRPr="00030889" w:rsidRDefault="004D6D07" w:rsidP="00A67B80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 w:rsidRPr="004D6D07">
        <w:rPr>
          <w:rFonts w:ascii="Calibri" w:hAnsi="Calibri" w:cs="Times Roman"/>
          <w:iCs/>
          <w:color w:val="000000"/>
        </w:rPr>
        <w:t>This suggestion applies for this homework and for</w:t>
      </w:r>
      <w:r>
        <w:rPr>
          <w:rFonts w:ascii="Calibri" w:hAnsi="Calibri" w:cs="Times Roman"/>
          <w:iCs/>
          <w:color w:val="000000"/>
        </w:rPr>
        <w:t xml:space="preserve"> almost all subsequent homework assignments</w:t>
      </w:r>
      <w:r w:rsidRPr="004D6D07">
        <w:rPr>
          <w:rFonts w:ascii="Calibri" w:hAnsi="Calibri" w:cs="Times Roman"/>
          <w:iCs/>
          <w:color w:val="000000"/>
        </w:rPr>
        <w:t xml:space="preserve"> as well!</w:t>
      </w:r>
      <w:r w:rsidR="00030889">
        <w:rPr>
          <w:rFonts w:ascii="Calibri" w:hAnsi="Calibri" w:cs="Times Roman"/>
          <w:iCs/>
          <w:color w:val="000000"/>
        </w:rPr>
        <w:br/>
      </w:r>
      <w:r w:rsidR="00030889">
        <w:rPr>
          <w:rFonts w:ascii="Calibri" w:hAnsi="Calibri" w:cs="Times Roman"/>
          <w:iCs/>
          <w:color w:val="000000"/>
        </w:rPr>
        <w:br/>
      </w:r>
      <w:r w:rsidR="00030889">
        <w:rPr>
          <w:rFonts w:ascii="Calibri" w:hAnsi="Calibri" w:cs="Times Roman"/>
          <w:iCs/>
          <w:color w:val="000000"/>
        </w:rPr>
        <w:br/>
      </w:r>
      <w:r w:rsidR="00806F94">
        <w:rPr>
          <w:rFonts w:ascii="Calibri" w:hAnsi="Calibri" w:cs="Times Roman"/>
          <w:b/>
          <w:iCs/>
          <w:color w:val="000000"/>
        </w:rPr>
        <w:t>Utility Functions</w:t>
      </w:r>
    </w:p>
    <w:p w14:paraId="2251B1EB" w14:textId="77777777" w:rsidR="00806F94" w:rsidRDefault="00806F94" w:rsidP="00806F94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 w:rsidRPr="00806F94">
        <w:rPr>
          <w:rFonts w:ascii="Calibri" w:hAnsi="Calibri" w:cs="Times Roman"/>
          <w:iCs/>
          <w:color w:val="000000"/>
        </w:rPr>
        <w:t>The first step is to create some basic utility functions for interacting with the database.</w:t>
      </w:r>
    </w:p>
    <w:p w14:paraId="066A7813" w14:textId="77777777" w:rsidR="00D95A17" w:rsidRDefault="00806F94" w:rsidP="00806F94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 w:rsidRPr="00806F94">
        <w:rPr>
          <w:rFonts w:ascii="Calibri" w:hAnsi="Calibri" w:cs="Times Roman"/>
          <w:iCs/>
          <w:color w:val="000000"/>
        </w:rPr>
        <w:t xml:space="preserve">You are allowed to modify the </w:t>
      </w:r>
      <w:r w:rsidRPr="00806F94">
        <w:rPr>
          <w:rFonts w:ascii="Calibri" w:hAnsi="Calibri" w:cs="Times Roman"/>
          <w:i/>
          <w:iCs/>
          <w:color w:val="000000"/>
        </w:rPr>
        <w:t>movies.txt</w:t>
      </w:r>
      <w:r w:rsidRPr="00806F94">
        <w:rPr>
          <w:rFonts w:ascii="Calibri" w:hAnsi="Calibri" w:cs="Times Roman"/>
          <w:iCs/>
          <w:color w:val="000000"/>
        </w:rPr>
        <w:t xml:space="preserve"> and </w:t>
      </w:r>
      <w:r w:rsidRPr="00806F94">
        <w:rPr>
          <w:rFonts w:ascii="Calibri" w:hAnsi="Calibri" w:cs="Times Roman"/>
          <w:i/>
          <w:iCs/>
          <w:color w:val="000000"/>
        </w:rPr>
        <w:t>moviescores.csv</w:t>
      </w:r>
      <w:r>
        <w:rPr>
          <w:rFonts w:ascii="Calibri" w:hAnsi="Calibri" w:cs="Times Roman"/>
          <w:iCs/>
          <w:color w:val="000000"/>
        </w:rPr>
        <w:t xml:space="preserve"> file.  </w:t>
      </w:r>
      <w:r w:rsidRPr="00806F94">
        <w:rPr>
          <w:rFonts w:ascii="Calibri" w:hAnsi="Calibri" w:cs="Times Roman"/>
          <w:iCs/>
          <w:color w:val="000000"/>
        </w:rPr>
        <w:t>Feel free to a</w:t>
      </w:r>
      <w:r>
        <w:rPr>
          <w:rFonts w:ascii="Calibri" w:hAnsi="Calibri" w:cs="Times Roman"/>
          <w:iCs/>
          <w:color w:val="000000"/>
        </w:rPr>
        <w:t xml:space="preserve">dd more movies, actors, ratings, etc.  </w:t>
      </w:r>
      <w:r w:rsidRPr="00806F94">
        <w:rPr>
          <w:rFonts w:ascii="Calibri" w:hAnsi="Calibri" w:cs="Times Roman"/>
          <w:iCs/>
          <w:color w:val="000000"/>
        </w:rPr>
        <w:t>The files we provide are very small and simple.</w:t>
      </w:r>
    </w:p>
    <w:p w14:paraId="28BDC343" w14:textId="02A6299A" w:rsidR="00806F94" w:rsidRDefault="00806F94" w:rsidP="00806F94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 w:rsidRPr="00806F94">
        <w:rPr>
          <w:rFonts w:ascii="Calibri" w:hAnsi="Calibri" w:cs="Times Roman"/>
          <w:iCs/>
          <w:color w:val="000000"/>
        </w:rPr>
        <w:t>As you’ll see, we insist that the dictionary variables are passed to the indi</w:t>
      </w:r>
      <w:r w:rsidR="00D95A17">
        <w:rPr>
          <w:rFonts w:ascii="Calibri" w:hAnsi="Calibri" w:cs="Times Roman"/>
          <w:iCs/>
          <w:color w:val="000000"/>
        </w:rPr>
        <w:t>v</w:t>
      </w:r>
      <w:r w:rsidR="00CA4AAC">
        <w:rPr>
          <w:rFonts w:ascii="Calibri" w:hAnsi="Calibri" w:cs="Times Roman"/>
          <w:iCs/>
          <w:color w:val="000000"/>
        </w:rPr>
        <w:t xml:space="preserve">idual functions as parameters.  </w:t>
      </w:r>
      <w:r w:rsidRPr="00806F94">
        <w:rPr>
          <w:rFonts w:ascii="Calibri" w:hAnsi="Calibri" w:cs="Times Roman"/>
          <w:iCs/>
          <w:color w:val="000000"/>
        </w:rPr>
        <w:t xml:space="preserve">It is possible that a dictionary other than the ones created by the provided </w:t>
      </w:r>
      <w:r w:rsidRPr="00D95A17">
        <w:rPr>
          <w:rFonts w:ascii="Calibri" w:hAnsi="Calibri" w:cs="Times Roman"/>
          <w:i/>
          <w:iCs/>
          <w:color w:val="000000"/>
        </w:rPr>
        <w:t>movies.txt</w:t>
      </w:r>
      <w:r w:rsidRPr="00806F94">
        <w:rPr>
          <w:rFonts w:ascii="Calibri" w:hAnsi="Calibri" w:cs="Times Roman"/>
          <w:iCs/>
          <w:color w:val="000000"/>
        </w:rPr>
        <w:t xml:space="preserve"> and </w:t>
      </w:r>
      <w:r w:rsidRPr="00D95A17">
        <w:rPr>
          <w:rFonts w:ascii="Calibri" w:hAnsi="Calibri" w:cs="Times Roman"/>
          <w:i/>
          <w:iCs/>
          <w:color w:val="000000"/>
        </w:rPr>
        <w:t>moviescores.csv</w:t>
      </w:r>
      <w:r w:rsidRPr="00806F94">
        <w:rPr>
          <w:rFonts w:ascii="Calibri" w:hAnsi="Calibri" w:cs="Times Roman"/>
          <w:iCs/>
          <w:color w:val="000000"/>
        </w:rPr>
        <w:t xml:space="preserve"> wi</w:t>
      </w:r>
      <w:r w:rsidR="00D95A17">
        <w:rPr>
          <w:rFonts w:ascii="Calibri" w:hAnsi="Calibri" w:cs="Times Roman"/>
          <w:iCs/>
          <w:color w:val="000000"/>
        </w:rPr>
        <w:t xml:space="preserve">ll be passed to your functions.  </w:t>
      </w:r>
      <w:r w:rsidRPr="00806F94">
        <w:rPr>
          <w:rFonts w:ascii="Calibri" w:hAnsi="Calibri" w:cs="Times Roman"/>
          <w:iCs/>
          <w:color w:val="000000"/>
        </w:rPr>
        <w:t>In fact, you can be guaranteed that the unit tests</w:t>
      </w:r>
      <w:r w:rsidR="002A6B96">
        <w:rPr>
          <w:rFonts w:ascii="Calibri" w:hAnsi="Calibri" w:cs="Times Roman"/>
          <w:iCs/>
          <w:color w:val="000000"/>
        </w:rPr>
        <w:t xml:space="preserve"> we write</w:t>
      </w:r>
      <w:r w:rsidRPr="00806F94">
        <w:rPr>
          <w:rFonts w:ascii="Calibri" w:hAnsi="Calibri" w:cs="Times Roman"/>
          <w:iCs/>
          <w:color w:val="000000"/>
        </w:rPr>
        <w:t xml:space="preserve"> for checking you</w:t>
      </w:r>
      <w:r w:rsidR="00DA3918">
        <w:rPr>
          <w:rFonts w:ascii="Calibri" w:hAnsi="Calibri" w:cs="Times Roman"/>
          <w:iCs/>
          <w:color w:val="000000"/>
        </w:rPr>
        <w:t xml:space="preserve">r code will use different data.  </w:t>
      </w:r>
      <w:r w:rsidRPr="00806F94">
        <w:rPr>
          <w:rFonts w:ascii="Calibri" w:hAnsi="Calibri" w:cs="Times Roman"/>
          <w:iCs/>
          <w:color w:val="000000"/>
        </w:rPr>
        <w:t>Our unit tests will conform to the formatting specified, but will have different values.</w:t>
      </w:r>
    </w:p>
    <w:p w14:paraId="12B61576" w14:textId="10D3A7C3" w:rsidR="00F36337" w:rsidRDefault="00806F94" w:rsidP="003D2C7F">
      <w:pPr>
        <w:rPr>
          <w:rFonts w:ascii="Calibri" w:hAnsi="Calibri" w:cs="Times Roman"/>
          <w:noProof/>
          <w:color w:val="000000"/>
        </w:rPr>
      </w:pPr>
      <w:r w:rsidRPr="00806F94">
        <w:rPr>
          <w:rFonts w:ascii="Calibri" w:hAnsi="Calibri" w:cs="Times Roman"/>
          <w:iCs/>
          <w:color w:val="000000"/>
        </w:rPr>
        <w:t>Here is the list of 5 utility func</w:t>
      </w:r>
      <w:r w:rsidR="003D2C7F">
        <w:rPr>
          <w:rFonts w:ascii="Calibri" w:hAnsi="Calibri" w:cs="Times Roman"/>
          <w:iCs/>
          <w:color w:val="000000"/>
        </w:rPr>
        <w:t>ti</w:t>
      </w:r>
      <w:r w:rsidR="00C624B2">
        <w:rPr>
          <w:rFonts w:ascii="Calibri" w:hAnsi="Calibri" w:cs="Times Roman"/>
          <w:iCs/>
          <w:color w:val="000000"/>
        </w:rPr>
        <w:t xml:space="preserve">ons that we want you to write.  </w:t>
      </w:r>
      <w:r w:rsidR="003D2C7F">
        <w:rPr>
          <w:rFonts w:ascii="Calibri" w:hAnsi="Calibri" w:cs="Times Roman"/>
          <w:noProof/>
          <w:color w:val="000000"/>
        </w:rPr>
        <w:t>Be sure to add docstrings to your functions</w:t>
      </w:r>
      <w:r w:rsidR="003D2C7F" w:rsidRPr="00910B5E">
        <w:rPr>
          <w:rFonts w:ascii="Calibri" w:hAnsi="Calibri" w:cs="Times Roman"/>
          <w:noProof/>
          <w:color w:val="000000"/>
        </w:rPr>
        <w:t xml:space="preserve"> </w:t>
      </w:r>
      <w:r w:rsidR="003D2C7F">
        <w:rPr>
          <w:rFonts w:ascii="Calibri" w:hAnsi="Calibri" w:cs="Times Roman"/>
          <w:noProof/>
          <w:color w:val="000000"/>
        </w:rPr>
        <w:t xml:space="preserve">and </w:t>
      </w:r>
      <w:r w:rsidR="003D2C7F" w:rsidRPr="00910B5E">
        <w:rPr>
          <w:rFonts w:ascii="Calibri" w:hAnsi="Calibri" w:cs="Times Roman"/>
          <w:noProof/>
          <w:color w:val="000000"/>
        </w:rPr>
        <w:t>comment</w:t>
      </w:r>
      <w:r w:rsidR="003D2C7F">
        <w:rPr>
          <w:rFonts w:ascii="Calibri" w:hAnsi="Calibri" w:cs="Times Roman"/>
          <w:noProof/>
          <w:color w:val="000000"/>
        </w:rPr>
        <w:t>s to your code.</w:t>
      </w:r>
    </w:p>
    <w:p w14:paraId="266C5DF6" w14:textId="77777777" w:rsidR="003D2C7F" w:rsidRPr="003D2C7F" w:rsidRDefault="003D2C7F" w:rsidP="003D2C7F">
      <w:pPr>
        <w:rPr>
          <w:rFonts w:ascii="Calibri" w:hAnsi="Calibri" w:cs="Times Roman"/>
          <w:noProof/>
          <w:color w:val="000000"/>
        </w:rPr>
      </w:pPr>
    </w:p>
    <w:p w14:paraId="5132F5F8" w14:textId="56BC403D" w:rsidR="00BA6A8B" w:rsidRPr="0088135A" w:rsidRDefault="00D95A17" w:rsidP="00D95A17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Roman"/>
          <w:i/>
          <w:iCs/>
          <w:color w:val="000000"/>
        </w:rPr>
      </w:pPr>
      <w:r w:rsidRPr="0088135A">
        <w:rPr>
          <w:rFonts w:ascii="Calibri" w:hAnsi="Calibri" w:cs="Times Roman"/>
          <w:i/>
          <w:iCs/>
          <w:color w:val="000000"/>
        </w:rPr>
        <w:t>insert_actor_info(actor, movies, actordb)</w:t>
      </w:r>
      <w:r w:rsidR="00BA6A8B" w:rsidRPr="0088135A">
        <w:rPr>
          <w:rFonts w:ascii="Calibri" w:hAnsi="Calibri" w:cs="Times Roman"/>
          <w:i/>
          <w:iCs/>
          <w:color w:val="000000"/>
        </w:rPr>
        <w:t>:</w:t>
      </w:r>
    </w:p>
    <w:p w14:paraId="0CB3718E" w14:textId="77777777" w:rsidR="00BA6A8B" w:rsidRDefault="00D95A17" w:rsidP="00D95A17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 w:rsidRPr="00BA6A8B">
        <w:rPr>
          <w:rFonts w:ascii="Calibri" w:hAnsi="Calibri" w:cs="Times Roman"/>
          <w:iCs/>
          <w:color w:val="000000"/>
        </w:rPr>
        <w:t>actordb​ is the dictionary to be inserted into/updated</w:t>
      </w:r>
    </w:p>
    <w:p w14:paraId="55A488C6" w14:textId="77777777" w:rsidR="00BA6A8B" w:rsidRDefault="00D95A17" w:rsidP="00D95A17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 w:rsidRPr="00BA6A8B">
        <w:rPr>
          <w:rFonts w:ascii="Calibri" w:hAnsi="Calibri" w:cs="Times Roman"/>
          <w:iCs/>
          <w:color w:val="000000"/>
        </w:rPr>
        <w:t>actor​ is a string</w:t>
      </w:r>
    </w:p>
    <w:p w14:paraId="641F0D8D" w14:textId="77777777" w:rsidR="00BA6A8B" w:rsidRDefault="00D95A17" w:rsidP="00D95A17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 w:rsidRPr="00BA6A8B">
        <w:rPr>
          <w:rFonts w:ascii="Calibri" w:hAnsi="Calibri" w:cs="Times Roman"/>
          <w:iCs/>
          <w:color w:val="000000"/>
        </w:rPr>
        <w:t>movies​ is a list of movies that the actor has acted in</w:t>
      </w:r>
    </w:p>
    <w:p w14:paraId="2C9D5D7B" w14:textId="6EBC8D6C" w:rsidR="00CF4D35" w:rsidRDefault="00D95A17" w:rsidP="00D95A17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 w:rsidRPr="00BA6A8B">
        <w:rPr>
          <w:rFonts w:ascii="Calibri" w:hAnsi="Calibri" w:cs="Times Roman"/>
          <w:iCs/>
          <w:color w:val="000000"/>
        </w:rPr>
        <w:t>Note that while this function is called insert, it should actually do an insert OR an</w:t>
      </w:r>
      <w:r w:rsidR="00BD73EA">
        <w:rPr>
          <w:rFonts w:ascii="Calibri" w:hAnsi="Calibri" w:cs="Times Roman"/>
          <w:iCs/>
          <w:color w:val="000000"/>
        </w:rPr>
        <w:t xml:space="preserve"> </w:t>
      </w:r>
      <w:r w:rsidRPr="00CF4D35">
        <w:rPr>
          <w:rFonts w:ascii="Calibri" w:hAnsi="Calibri" w:cs="Times Roman"/>
          <w:iCs/>
          <w:color w:val="000000"/>
        </w:rPr>
        <w:t>upd</w:t>
      </w:r>
      <w:r w:rsidR="00CC2691">
        <w:rPr>
          <w:rFonts w:ascii="Calibri" w:hAnsi="Calibri" w:cs="Times Roman"/>
          <w:iCs/>
          <w:color w:val="000000"/>
        </w:rPr>
        <w:t xml:space="preserve">ate.  </w:t>
      </w:r>
      <w:r w:rsidRPr="00CF4D35">
        <w:rPr>
          <w:rFonts w:ascii="Calibri" w:hAnsi="Calibri" w:cs="Times Roman"/>
          <w:iCs/>
          <w:color w:val="000000"/>
        </w:rPr>
        <w:t>If the actor is already present, it</w:t>
      </w:r>
      <w:r w:rsidR="00C04EFB">
        <w:rPr>
          <w:rFonts w:ascii="Calibri" w:hAnsi="Calibri" w:cs="Times Roman"/>
          <w:iCs/>
          <w:color w:val="000000"/>
        </w:rPr>
        <w:t xml:space="preserve"> should </w:t>
      </w:r>
      <w:r w:rsidR="00BD73EA">
        <w:rPr>
          <w:rFonts w:ascii="Calibri" w:hAnsi="Calibri" w:cs="Times Roman"/>
          <w:iCs/>
          <w:color w:val="000000"/>
        </w:rPr>
        <w:t xml:space="preserve">append these new </w:t>
      </w:r>
      <w:r w:rsidRPr="00CF4D35">
        <w:rPr>
          <w:rFonts w:ascii="Calibri" w:hAnsi="Calibri" w:cs="Times Roman"/>
          <w:iCs/>
          <w:color w:val="000000"/>
        </w:rPr>
        <w:t>movies</w:t>
      </w:r>
      <w:r w:rsidR="00CF4D35">
        <w:rPr>
          <w:rFonts w:ascii="Calibri" w:hAnsi="Calibri" w:cs="Times Roman"/>
          <w:iCs/>
          <w:color w:val="000000"/>
        </w:rPr>
        <w:t xml:space="preserve"> </w:t>
      </w:r>
      <w:r w:rsidRPr="00CF4D35">
        <w:rPr>
          <w:rFonts w:ascii="Calibri" w:hAnsi="Calibri" w:cs="Times Roman"/>
          <w:iCs/>
          <w:color w:val="000000"/>
        </w:rPr>
        <w:t>to their list.</w:t>
      </w:r>
    </w:p>
    <w:p w14:paraId="4B108120" w14:textId="37DCC275" w:rsidR="00CF4D35" w:rsidRDefault="00D95A17" w:rsidP="00D95A17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 w:rsidRPr="00CF4D35">
        <w:rPr>
          <w:rFonts w:ascii="Calibri" w:hAnsi="Calibri" w:cs="Times Roman"/>
          <w:iCs/>
          <w:color w:val="000000"/>
        </w:rPr>
        <w:t>This fun</w:t>
      </w:r>
      <w:r w:rsidR="00370812">
        <w:rPr>
          <w:rFonts w:ascii="Calibri" w:hAnsi="Calibri" w:cs="Times Roman"/>
          <w:iCs/>
          <w:color w:val="000000"/>
        </w:rPr>
        <w:t xml:space="preserve">ction does not return anything.  </w:t>
      </w:r>
      <w:r w:rsidRPr="00CF4D35">
        <w:rPr>
          <w:rFonts w:ascii="Calibri" w:hAnsi="Calibri" w:cs="Times Roman"/>
          <w:iCs/>
          <w:color w:val="000000"/>
        </w:rPr>
        <w:t>It will work by just modifying the movie</w:t>
      </w:r>
      <w:r w:rsidR="00CF4D35">
        <w:rPr>
          <w:rFonts w:ascii="Calibri" w:hAnsi="Calibri" w:cs="Times Roman"/>
          <w:iCs/>
          <w:color w:val="000000"/>
        </w:rPr>
        <w:t xml:space="preserve"> </w:t>
      </w:r>
      <w:r w:rsidRPr="00CF4D35">
        <w:rPr>
          <w:rFonts w:ascii="Calibri" w:hAnsi="Calibri" w:cs="Times Roman"/>
          <w:iCs/>
          <w:color w:val="000000"/>
        </w:rPr>
        <w:t>database/dictionary passed to it.</w:t>
      </w:r>
    </w:p>
    <w:p w14:paraId="5F88B0BF" w14:textId="352A420E" w:rsidR="00D95A17" w:rsidRPr="0088135A" w:rsidRDefault="00D95A17" w:rsidP="00CF4D3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Roman"/>
          <w:i/>
          <w:iCs/>
          <w:color w:val="000000"/>
        </w:rPr>
      </w:pPr>
      <w:proofErr w:type="spellStart"/>
      <w:r w:rsidRPr="0088135A">
        <w:rPr>
          <w:rFonts w:ascii="Calibri" w:hAnsi="Calibri" w:cs="Times Roman"/>
          <w:i/>
          <w:iCs/>
          <w:color w:val="000000"/>
        </w:rPr>
        <w:t>insert_rating</w:t>
      </w:r>
      <w:proofErr w:type="spellEnd"/>
      <w:r w:rsidRPr="0088135A">
        <w:rPr>
          <w:rFonts w:ascii="Calibri" w:hAnsi="Calibri" w:cs="Times Roman"/>
          <w:i/>
          <w:iCs/>
          <w:color w:val="000000"/>
        </w:rPr>
        <w:t>(movie, ratings, ratingsdb)</w:t>
      </w:r>
      <w:r w:rsidR="00CF4D35" w:rsidRPr="0088135A">
        <w:rPr>
          <w:rFonts w:ascii="Calibri" w:hAnsi="Calibri" w:cs="Times Roman"/>
          <w:i/>
          <w:iCs/>
          <w:color w:val="000000"/>
        </w:rPr>
        <w:t>:</w:t>
      </w:r>
    </w:p>
    <w:p w14:paraId="3BCA10FF" w14:textId="77777777" w:rsidR="00501356" w:rsidRDefault="00D95A17" w:rsidP="00D95A17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 w:rsidRPr="00501356">
        <w:rPr>
          <w:rFonts w:ascii="Calibri" w:hAnsi="Calibri" w:cs="Times Roman"/>
          <w:iCs/>
          <w:color w:val="000000"/>
        </w:rPr>
        <w:t>ratingsdb​ is the ratings database/dictionary that is to be inserted into/updated</w:t>
      </w:r>
    </w:p>
    <w:p w14:paraId="757A92BB" w14:textId="77777777" w:rsidR="00501356" w:rsidRDefault="00D95A17" w:rsidP="00D95A17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 w:rsidRPr="00501356">
        <w:rPr>
          <w:rFonts w:ascii="Calibri" w:hAnsi="Calibri" w:cs="Times Roman"/>
          <w:iCs/>
          <w:color w:val="000000"/>
        </w:rPr>
        <w:t>movie​ is the movie name as a string</w:t>
      </w:r>
    </w:p>
    <w:p w14:paraId="3BF54F3F" w14:textId="6978CD11" w:rsidR="00501356" w:rsidRDefault="00D95A17" w:rsidP="00D95A17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 w:rsidRPr="00501356">
        <w:rPr>
          <w:rFonts w:ascii="Calibri" w:hAnsi="Calibri" w:cs="Times Roman"/>
          <w:iCs/>
          <w:color w:val="000000"/>
        </w:rPr>
        <w:t>ratings​ is a list with 2 elements: the critics</w:t>
      </w:r>
      <w:r w:rsidR="001879B5">
        <w:rPr>
          <w:rFonts w:ascii="Calibri" w:hAnsi="Calibri" w:cs="Times Roman"/>
          <w:iCs/>
          <w:color w:val="000000"/>
        </w:rPr>
        <w:t>’</w:t>
      </w:r>
      <w:r w:rsidRPr="00501356">
        <w:rPr>
          <w:rFonts w:ascii="Calibri" w:hAnsi="Calibri" w:cs="Times Roman"/>
          <w:iCs/>
          <w:color w:val="000000"/>
        </w:rPr>
        <w:t xml:space="preserve"> rating and the audience rating</w:t>
      </w:r>
    </w:p>
    <w:p w14:paraId="05115138" w14:textId="2D9C00AD" w:rsidR="00D95A17" w:rsidRPr="00501356" w:rsidRDefault="00D95A17" w:rsidP="00D95A17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 w:rsidRPr="00501356">
        <w:rPr>
          <w:rFonts w:ascii="Calibri" w:hAnsi="Calibri" w:cs="Times Roman"/>
          <w:iCs/>
          <w:color w:val="000000"/>
        </w:rPr>
        <w:t xml:space="preserve">Similar to </w:t>
      </w:r>
      <w:r w:rsidRPr="00F95AB4">
        <w:rPr>
          <w:rFonts w:ascii="Calibri" w:hAnsi="Calibri" w:cs="Times Roman"/>
          <w:i/>
          <w:iCs/>
          <w:color w:val="000000"/>
        </w:rPr>
        <w:t>insert_actor_info</w:t>
      </w:r>
      <w:r w:rsidR="00B32AF1">
        <w:rPr>
          <w:rFonts w:ascii="Calibri" w:hAnsi="Calibri" w:cs="Times Roman"/>
          <w:iCs/>
          <w:color w:val="000000"/>
        </w:rPr>
        <w:t xml:space="preserve">, this function </w:t>
      </w:r>
      <w:r w:rsidRPr="00501356">
        <w:rPr>
          <w:rFonts w:ascii="Calibri" w:hAnsi="Calibri" w:cs="Times Roman"/>
          <w:iCs/>
          <w:color w:val="000000"/>
        </w:rPr>
        <w:t>should update the ratings for a movie if</w:t>
      </w:r>
      <w:r w:rsidR="00501356">
        <w:rPr>
          <w:rFonts w:ascii="Calibri" w:hAnsi="Calibri" w:cs="Times Roman"/>
          <w:iCs/>
          <w:color w:val="000000"/>
        </w:rPr>
        <w:t xml:space="preserve"> </w:t>
      </w:r>
      <w:r w:rsidRPr="00501356">
        <w:rPr>
          <w:rFonts w:ascii="Calibri" w:hAnsi="Calibri" w:cs="Times Roman"/>
          <w:iCs/>
          <w:color w:val="000000"/>
        </w:rPr>
        <w:t>the movie is already in the database.</w:t>
      </w:r>
    </w:p>
    <w:p w14:paraId="0465740A" w14:textId="78B7339D" w:rsidR="00D95A17" w:rsidRPr="0088135A" w:rsidRDefault="00D95A17" w:rsidP="00D95A17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Roman"/>
          <w:i/>
          <w:iCs/>
          <w:color w:val="000000"/>
        </w:rPr>
      </w:pPr>
      <w:r w:rsidRPr="0088135A">
        <w:rPr>
          <w:rFonts w:ascii="Calibri" w:hAnsi="Calibri" w:cs="Times Roman"/>
          <w:i/>
          <w:iCs/>
          <w:color w:val="000000"/>
        </w:rPr>
        <w:t>select_where_actor_is(actor_name, actordb)</w:t>
      </w:r>
      <w:r w:rsidR="00501356" w:rsidRPr="0088135A">
        <w:rPr>
          <w:rFonts w:ascii="Calibri" w:hAnsi="Calibri" w:cs="Times Roman"/>
          <w:i/>
          <w:iCs/>
          <w:color w:val="000000"/>
        </w:rPr>
        <w:t>:</w:t>
      </w:r>
    </w:p>
    <w:p w14:paraId="146F9247" w14:textId="3D021E19" w:rsidR="00501356" w:rsidRDefault="00BA624F" w:rsidP="00D95A17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>
        <w:rPr>
          <w:rFonts w:ascii="Calibri" w:hAnsi="Calibri" w:cs="Times Roman"/>
          <w:iCs/>
          <w:color w:val="000000"/>
        </w:rPr>
        <w:t>G</w:t>
      </w:r>
      <w:r w:rsidR="00D95A17" w:rsidRPr="00501356">
        <w:rPr>
          <w:rFonts w:ascii="Calibri" w:hAnsi="Calibri" w:cs="Times Roman"/>
          <w:iCs/>
          <w:color w:val="000000"/>
        </w:rPr>
        <w:t>iven an actor, return the list of all movies</w:t>
      </w:r>
    </w:p>
    <w:p w14:paraId="05707799" w14:textId="77777777" w:rsidR="00501356" w:rsidRDefault="00D95A17" w:rsidP="00D95A17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 w:rsidRPr="00501356">
        <w:rPr>
          <w:rFonts w:ascii="Calibri" w:hAnsi="Calibri" w:cs="Times Roman"/>
          <w:iCs/>
          <w:color w:val="000000"/>
        </w:rPr>
        <w:t>actor_name​ is the name of an actor as a string</w:t>
      </w:r>
    </w:p>
    <w:p w14:paraId="23057410" w14:textId="77777777" w:rsidR="00501356" w:rsidRDefault="00D95A17" w:rsidP="00D95A17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 w:rsidRPr="00501356">
        <w:rPr>
          <w:rFonts w:ascii="Calibri" w:hAnsi="Calibri" w:cs="Times Roman"/>
          <w:iCs/>
          <w:color w:val="000000"/>
        </w:rPr>
        <w:t>actordb​ is the dictionary to get the data from</w:t>
      </w:r>
    </w:p>
    <w:p w14:paraId="75E069DE" w14:textId="2D94B920" w:rsidR="00501356" w:rsidRDefault="00D95A17" w:rsidP="00D95A17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 w:rsidRPr="00501356">
        <w:rPr>
          <w:rFonts w:ascii="Calibri" w:hAnsi="Calibri" w:cs="Times Roman"/>
          <w:iCs/>
          <w:color w:val="000000"/>
        </w:rPr>
        <w:t>This function is rather trivial, bu</w:t>
      </w:r>
      <w:r w:rsidR="00501356">
        <w:rPr>
          <w:rFonts w:ascii="Calibri" w:hAnsi="Calibri" w:cs="Times Roman"/>
          <w:iCs/>
          <w:color w:val="000000"/>
        </w:rPr>
        <w:t>t I want you to write it anyway</w:t>
      </w:r>
    </w:p>
    <w:p w14:paraId="3C997E4E" w14:textId="046511FC" w:rsidR="00D95A17" w:rsidRPr="00027C3D" w:rsidRDefault="00D95A17" w:rsidP="00D95A17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 w:rsidRPr="00501356">
        <w:rPr>
          <w:rFonts w:ascii="Calibri" w:hAnsi="Calibri" w:cs="Times Roman"/>
          <w:iCs/>
          <w:color w:val="000000"/>
        </w:rPr>
        <w:t xml:space="preserve">For those curious about the naming of this function, it comes from syntax you </w:t>
      </w:r>
      <w:r w:rsidR="009657A8">
        <w:rPr>
          <w:rFonts w:ascii="Calibri" w:hAnsi="Calibri" w:cs="Times Roman"/>
          <w:iCs/>
          <w:color w:val="000000"/>
        </w:rPr>
        <w:t xml:space="preserve">normally </w:t>
      </w:r>
      <w:r w:rsidRPr="00501356">
        <w:rPr>
          <w:rFonts w:ascii="Calibri" w:hAnsi="Calibri" w:cs="Times Roman"/>
          <w:iCs/>
          <w:color w:val="000000"/>
        </w:rPr>
        <w:t>see</w:t>
      </w:r>
      <w:r w:rsidR="00027C3D">
        <w:rPr>
          <w:rFonts w:ascii="Calibri" w:hAnsi="Calibri" w:cs="Times Roman"/>
          <w:iCs/>
          <w:color w:val="000000"/>
        </w:rPr>
        <w:t xml:space="preserve"> </w:t>
      </w:r>
      <w:r w:rsidRPr="00027C3D">
        <w:rPr>
          <w:rFonts w:ascii="Calibri" w:hAnsi="Calibri" w:cs="Times Roman"/>
          <w:iCs/>
          <w:color w:val="000000"/>
        </w:rPr>
        <w:t>when you are using a SQL database.</w:t>
      </w:r>
    </w:p>
    <w:p w14:paraId="678F5199" w14:textId="73DADA01" w:rsidR="00D95A17" w:rsidRPr="00F431F3" w:rsidRDefault="00D95A17" w:rsidP="00D95A17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Roman"/>
          <w:i/>
          <w:iCs/>
          <w:color w:val="000000"/>
        </w:rPr>
      </w:pPr>
      <w:r w:rsidRPr="00F431F3">
        <w:rPr>
          <w:rFonts w:ascii="Calibri" w:hAnsi="Calibri" w:cs="Times Roman"/>
          <w:i/>
          <w:iCs/>
          <w:color w:val="000000"/>
        </w:rPr>
        <w:t>select_where_movie_is(movie_name, actordb)</w:t>
      </w:r>
      <w:r w:rsidR="00027C3D" w:rsidRPr="00F431F3">
        <w:rPr>
          <w:rFonts w:ascii="Calibri" w:hAnsi="Calibri" w:cs="Times Roman"/>
          <w:i/>
          <w:iCs/>
          <w:color w:val="000000"/>
        </w:rPr>
        <w:t>:</w:t>
      </w:r>
    </w:p>
    <w:p w14:paraId="10128B7B" w14:textId="728FCE64" w:rsidR="00027C3D" w:rsidRDefault="00BE523F" w:rsidP="00D95A17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>
        <w:rPr>
          <w:rFonts w:ascii="Calibri" w:hAnsi="Calibri" w:cs="Times Roman"/>
          <w:iCs/>
          <w:color w:val="000000"/>
        </w:rPr>
        <w:t>G</w:t>
      </w:r>
      <w:r w:rsidR="00D95A17" w:rsidRPr="00027C3D">
        <w:rPr>
          <w:rFonts w:ascii="Calibri" w:hAnsi="Calibri" w:cs="Times Roman"/>
          <w:iCs/>
          <w:color w:val="000000"/>
        </w:rPr>
        <w:t>iven a movie, return the list of all actors in that movie</w:t>
      </w:r>
    </w:p>
    <w:p w14:paraId="6DDF044D" w14:textId="77777777" w:rsidR="00516BD0" w:rsidRDefault="00D95A17" w:rsidP="00D95A17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 w:rsidRPr="00027C3D">
        <w:rPr>
          <w:rFonts w:ascii="Calibri" w:hAnsi="Calibri" w:cs="Times Roman"/>
          <w:iCs/>
          <w:color w:val="000000"/>
        </w:rPr>
        <w:t>movie_name​ is the name of a movie as a string</w:t>
      </w:r>
    </w:p>
    <w:p w14:paraId="46639468" w14:textId="77777777" w:rsidR="00516BD0" w:rsidRDefault="00D95A17" w:rsidP="00D95A17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 w:rsidRPr="00516BD0">
        <w:rPr>
          <w:rFonts w:ascii="Calibri" w:hAnsi="Calibri" w:cs="Times Roman"/>
          <w:iCs/>
          <w:color w:val="000000"/>
        </w:rPr>
        <w:t>actordb​ is the dictionary to get the data from</w:t>
      </w:r>
    </w:p>
    <w:p w14:paraId="27A6E8D6" w14:textId="35C7273E" w:rsidR="00D95A17" w:rsidRPr="00516BD0" w:rsidRDefault="00D95A17" w:rsidP="00D95A17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 w:rsidRPr="00516BD0">
        <w:rPr>
          <w:rFonts w:ascii="Calibri" w:hAnsi="Calibri" w:cs="Times Roman"/>
          <w:iCs/>
          <w:color w:val="000000"/>
        </w:rPr>
        <w:t xml:space="preserve">This uses the same database as </w:t>
      </w:r>
      <w:r w:rsidRPr="005D3BA0">
        <w:rPr>
          <w:rFonts w:ascii="Calibri" w:hAnsi="Calibri" w:cs="Times Roman"/>
          <w:i/>
          <w:iCs/>
          <w:color w:val="000000"/>
        </w:rPr>
        <w:t>select_where_actor_is</w:t>
      </w:r>
      <w:r w:rsidR="00591C5A">
        <w:rPr>
          <w:rFonts w:ascii="Calibri" w:hAnsi="Calibri" w:cs="Times Roman"/>
          <w:iCs/>
          <w:color w:val="000000"/>
        </w:rPr>
        <w:t>, but is less trivial to code</w:t>
      </w:r>
    </w:p>
    <w:p w14:paraId="493F190E" w14:textId="4ABA2F81" w:rsidR="00D95A17" w:rsidRPr="00F431F3" w:rsidRDefault="00D95A17" w:rsidP="00D95A17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Roman"/>
          <w:i/>
          <w:iCs/>
          <w:color w:val="000000"/>
        </w:rPr>
      </w:pPr>
      <w:r w:rsidRPr="00F431F3">
        <w:rPr>
          <w:rFonts w:ascii="Calibri" w:hAnsi="Calibri" w:cs="Times Roman"/>
          <w:i/>
          <w:iCs/>
          <w:color w:val="000000"/>
        </w:rPr>
        <w:t>select_where_rating_is(comparison, targeted_rating, is_critic, ratingsdb)</w:t>
      </w:r>
      <w:r w:rsidR="00516BD0" w:rsidRPr="00F431F3">
        <w:rPr>
          <w:rFonts w:ascii="Calibri" w:hAnsi="Calibri" w:cs="Times Roman"/>
          <w:i/>
          <w:iCs/>
          <w:color w:val="000000"/>
        </w:rPr>
        <w:t>:</w:t>
      </w:r>
    </w:p>
    <w:p w14:paraId="31EDA365" w14:textId="4100DBBA" w:rsidR="00516BD0" w:rsidRDefault="00D95A17" w:rsidP="00D95A17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 w:rsidRPr="00516BD0">
        <w:rPr>
          <w:rFonts w:ascii="Calibri" w:hAnsi="Calibri" w:cs="Times Roman"/>
          <w:iCs/>
          <w:color w:val="000000"/>
        </w:rPr>
        <w:t>This useful function returns a list of movies that satisfy an inequality or equality</w:t>
      </w:r>
      <w:r w:rsidR="00DB2F81">
        <w:rPr>
          <w:rFonts w:ascii="Calibri" w:hAnsi="Calibri" w:cs="Times Roman"/>
          <w:iCs/>
          <w:color w:val="000000"/>
        </w:rPr>
        <w:t>,</w:t>
      </w:r>
      <w:r w:rsidR="00516BD0">
        <w:rPr>
          <w:rFonts w:ascii="Calibri" w:hAnsi="Calibri" w:cs="Times Roman"/>
          <w:iCs/>
          <w:color w:val="000000"/>
        </w:rPr>
        <w:t xml:space="preserve"> </w:t>
      </w:r>
      <w:r w:rsidRPr="00516BD0">
        <w:rPr>
          <w:rFonts w:ascii="Calibri" w:hAnsi="Calibri" w:cs="Times Roman"/>
          <w:iCs/>
          <w:color w:val="000000"/>
        </w:rPr>
        <w:t>based on the comparison argument a</w:t>
      </w:r>
      <w:r w:rsidR="00DB2F81">
        <w:rPr>
          <w:rFonts w:ascii="Calibri" w:hAnsi="Calibri" w:cs="Times Roman"/>
          <w:iCs/>
          <w:color w:val="000000"/>
        </w:rPr>
        <w:t>nd the targeted rating argument</w:t>
      </w:r>
    </w:p>
    <w:p w14:paraId="36A33B3D" w14:textId="099E8F90" w:rsidR="00516BD0" w:rsidRDefault="00DB271B" w:rsidP="00D95A17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>
        <w:rPr>
          <w:rFonts w:ascii="Calibri" w:hAnsi="Calibri" w:cs="Times Roman"/>
          <w:iCs/>
          <w:color w:val="000000"/>
        </w:rPr>
        <w:t>comparison​ is either ‘=’</w:t>
      </w:r>
      <w:r w:rsidR="00D95A17" w:rsidRPr="00516BD0">
        <w:rPr>
          <w:rFonts w:ascii="Calibri" w:hAnsi="Calibri" w:cs="Times Roman"/>
          <w:iCs/>
          <w:color w:val="000000"/>
        </w:rPr>
        <w:t>, ‘&gt;’</w:t>
      </w:r>
      <w:r>
        <w:rPr>
          <w:rFonts w:ascii="Calibri" w:hAnsi="Calibri" w:cs="Times Roman"/>
          <w:iCs/>
          <w:color w:val="000000"/>
        </w:rPr>
        <w:t>,</w:t>
      </w:r>
      <w:r w:rsidR="00D95A17" w:rsidRPr="00516BD0">
        <w:rPr>
          <w:rFonts w:ascii="Calibri" w:hAnsi="Calibri" w:cs="Times Roman"/>
          <w:iCs/>
          <w:color w:val="000000"/>
        </w:rPr>
        <w:t xml:space="preserve"> or ‘&lt; ‘ and is passed in as a string</w:t>
      </w:r>
    </w:p>
    <w:p w14:paraId="7CAE391F" w14:textId="5A84E2B1" w:rsidR="00516BD0" w:rsidRDefault="00D95A17" w:rsidP="00516BD0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 w:rsidRPr="00516BD0">
        <w:rPr>
          <w:rFonts w:ascii="Calibri" w:hAnsi="Calibri" w:cs="Times Roman"/>
          <w:iCs/>
          <w:color w:val="000000"/>
        </w:rPr>
        <w:t>is_critic​ is a boolean that represents whether we are interested in the critics</w:t>
      </w:r>
      <w:r w:rsidR="003601F6">
        <w:rPr>
          <w:rFonts w:ascii="Calibri" w:hAnsi="Calibri" w:cs="Times Roman"/>
          <w:iCs/>
          <w:color w:val="000000"/>
        </w:rPr>
        <w:t>’</w:t>
      </w:r>
      <w:r w:rsidRPr="00516BD0">
        <w:rPr>
          <w:rFonts w:ascii="Calibri" w:hAnsi="Calibri" w:cs="Times Roman"/>
          <w:iCs/>
          <w:color w:val="000000"/>
        </w:rPr>
        <w:t xml:space="preserve"> rating</w:t>
      </w:r>
      <w:r w:rsidR="00516BD0">
        <w:rPr>
          <w:rFonts w:ascii="Calibri" w:hAnsi="Calibri" w:cs="Times Roman"/>
          <w:iCs/>
          <w:color w:val="000000"/>
        </w:rPr>
        <w:t xml:space="preserve"> </w:t>
      </w:r>
      <w:r w:rsidR="003601F6">
        <w:rPr>
          <w:rFonts w:ascii="Calibri" w:hAnsi="Calibri" w:cs="Times Roman"/>
          <w:iCs/>
          <w:color w:val="000000"/>
        </w:rPr>
        <w:t xml:space="preserve">or the audience rating.  </w:t>
      </w:r>
      <w:r w:rsidRPr="00516BD0">
        <w:rPr>
          <w:rFonts w:ascii="Calibri" w:hAnsi="Calibri" w:cs="Times Roman"/>
          <w:iCs/>
          <w:color w:val="000000"/>
        </w:rPr>
        <w:t>True = critic ra</w:t>
      </w:r>
      <w:r w:rsidR="00516BD0">
        <w:rPr>
          <w:rFonts w:ascii="Calibri" w:hAnsi="Calibri" w:cs="Times Roman"/>
          <w:iCs/>
          <w:color w:val="000000"/>
        </w:rPr>
        <w:t>tings, False = audience ratings.</w:t>
      </w:r>
    </w:p>
    <w:p w14:paraId="026218D5" w14:textId="77777777" w:rsidR="00BB2291" w:rsidRDefault="00D95A17" w:rsidP="00D95A17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 w:rsidRPr="00516BD0">
        <w:rPr>
          <w:rFonts w:ascii="Calibri" w:hAnsi="Calibri" w:cs="Times Roman"/>
          <w:iCs/>
          <w:color w:val="000000"/>
        </w:rPr>
        <w:t>targeted_rating​ is an integer</w:t>
      </w:r>
    </w:p>
    <w:p w14:paraId="25639E6B" w14:textId="77777777" w:rsidR="00BB2291" w:rsidRDefault="00D95A17" w:rsidP="00D95A17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 w:rsidRPr="00BB2291">
        <w:rPr>
          <w:rFonts w:ascii="Calibri" w:hAnsi="Calibri" w:cs="Times Roman"/>
          <w:iCs/>
          <w:color w:val="000000"/>
        </w:rPr>
        <w:t>Some examples of expected output are:</w:t>
      </w:r>
    </w:p>
    <w:p w14:paraId="27EDD5C9" w14:textId="77777777" w:rsidR="00BB2291" w:rsidRDefault="00D95A17" w:rsidP="00D95A17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 w:rsidRPr="00D94CF4">
        <w:rPr>
          <w:rFonts w:ascii="Calibri" w:hAnsi="Calibri" w:cs="Times Roman"/>
          <w:i/>
          <w:iCs/>
          <w:color w:val="000000"/>
        </w:rPr>
        <w:t>select_where_rating_is(‘&gt;’, 0, True, ratingsdb)</w:t>
      </w:r>
      <w:r w:rsidRPr="00BB2291">
        <w:rPr>
          <w:rFonts w:ascii="Calibri" w:hAnsi="Calibri" w:cs="Times Roman"/>
          <w:iCs/>
          <w:color w:val="000000"/>
        </w:rPr>
        <w:t xml:space="preserve"> should return every movie in the database, assuming no movie has a critic rating equal to 0.</w:t>
      </w:r>
    </w:p>
    <w:p w14:paraId="3E991532" w14:textId="77777777" w:rsidR="00BB2291" w:rsidRDefault="00D95A17" w:rsidP="00D95A17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 w:rsidRPr="00D94CF4">
        <w:rPr>
          <w:rFonts w:ascii="Calibri" w:hAnsi="Calibri" w:cs="Times Roman"/>
          <w:i/>
          <w:iCs/>
          <w:color w:val="000000"/>
        </w:rPr>
        <w:t>select_where_rating_is(‘=’, 65, False, ratingsdb)</w:t>
      </w:r>
      <w:r w:rsidRPr="00BB2291">
        <w:rPr>
          <w:rFonts w:ascii="Calibri" w:hAnsi="Calibri" w:cs="Times Roman"/>
          <w:iCs/>
          <w:color w:val="000000"/>
        </w:rPr>
        <w:t xml:space="preserve"> should return every movie that has an audience rating of exactly 65.</w:t>
      </w:r>
    </w:p>
    <w:p w14:paraId="62E01128" w14:textId="5AD39859" w:rsidR="00D95A17" w:rsidRPr="00BB2291" w:rsidRDefault="00D95A17" w:rsidP="00A67B80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spacing w:after="240"/>
        <w:rPr>
          <w:rFonts w:ascii="Calibri" w:hAnsi="Calibri" w:cs="Times Roman"/>
          <w:iCs/>
          <w:color w:val="000000"/>
        </w:rPr>
      </w:pPr>
      <w:r w:rsidRPr="00A97F95">
        <w:rPr>
          <w:rFonts w:ascii="Calibri" w:hAnsi="Calibri" w:cs="Times Roman"/>
          <w:i/>
          <w:iCs/>
          <w:color w:val="000000"/>
        </w:rPr>
        <w:t>select_where_rating_is(‘&lt;’, 30, True, ratingsdb)</w:t>
      </w:r>
      <w:r w:rsidRPr="00BB2291">
        <w:rPr>
          <w:rFonts w:ascii="Calibri" w:hAnsi="Calibri" w:cs="Times Roman"/>
          <w:iCs/>
          <w:color w:val="000000"/>
        </w:rPr>
        <w:t xml:space="preserve"> should return every movie that has a critic rating less than 30. Basically the ones the critics hated!</w:t>
      </w:r>
    </w:p>
    <w:p w14:paraId="028885D9" w14:textId="77777777" w:rsidR="00BB2291" w:rsidRDefault="00BB2291" w:rsidP="00A67B80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Roman"/>
          <w:b/>
          <w:iCs/>
          <w:color w:val="000000"/>
        </w:rPr>
      </w:pPr>
    </w:p>
    <w:p w14:paraId="4EE97124" w14:textId="20E3B038" w:rsidR="00DE3465" w:rsidRDefault="007D7A1C" w:rsidP="00A67B80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Roman"/>
          <w:b/>
          <w:iCs/>
          <w:color w:val="000000"/>
        </w:rPr>
      </w:pPr>
      <w:r>
        <w:rPr>
          <w:rFonts w:ascii="Calibri" w:hAnsi="Calibri" w:cs="Times Roman"/>
          <w:b/>
          <w:iCs/>
          <w:color w:val="000000"/>
        </w:rPr>
        <w:t>More Fun F</w:t>
      </w:r>
      <w:r w:rsidR="00DC2265">
        <w:rPr>
          <w:rFonts w:ascii="Calibri" w:hAnsi="Calibri" w:cs="Times Roman"/>
          <w:b/>
          <w:iCs/>
          <w:color w:val="000000"/>
        </w:rPr>
        <w:t>unctions</w:t>
      </w:r>
    </w:p>
    <w:p w14:paraId="2ADDE6E3" w14:textId="1E82F381" w:rsidR="00F328F5" w:rsidRDefault="003311D5" w:rsidP="00F328F5">
      <w:pPr>
        <w:rPr>
          <w:rFonts w:ascii="Calibri" w:hAnsi="Calibri" w:cs="Times Roman"/>
          <w:noProof/>
          <w:color w:val="000000"/>
        </w:rPr>
      </w:pPr>
      <w:r w:rsidRPr="003311D5">
        <w:rPr>
          <w:rFonts w:ascii="Calibri" w:hAnsi="Calibri" w:cs="Times Roman"/>
          <w:noProof/>
          <w:color w:val="000000"/>
        </w:rPr>
        <w:t>Outside of the 5 utility functions above, we would like to be able to answer some questions when interacting with a user and hence thes</w:t>
      </w:r>
      <w:r>
        <w:rPr>
          <w:rFonts w:ascii="Calibri" w:hAnsi="Calibri" w:cs="Times Roman"/>
          <w:noProof/>
          <w:color w:val="000000"/>
        </w:rPr>
        <w:t xml:space="preserve">e other functions are required. </w:t>
      </w:r>
      <w:r w:rsidRPr="003311D5">
        <w:rPr>
          <w:rFonts w:ascii="Calibri" w:hAnsi="Calibri" w:cs="Times Roman"/>
          <w:noProof/>
          <w:color w:val="000000"/>
        </w:rPr>
        <w:t>Remember code reuse when you write these functions!</w:t>
      </w:r>
    </w:p>
    <w:p w14:paraId="53568859" w14:textId="77777777" w:rsidR="003311D5" w:rsidRDefault="003311D5" w:rsidP="00F328F5">
      <w:pPr>
        <w:rPr>
          <w:rFonts w:ascii="Calibri" w:hAnsi="Calibri" w:cs="Times Roman"/>
          <w:noProof/>
          <w:color w:val="000000"/>
        </w:rPr>
      </w:pPr>
    </w:p>
    <w:p w14:paraId="1622FD36" w14:textId="77777777" w:rsidR="00E165A2" w:rsidRDefault="003311D5" w:rsidP="00E165A2">
      <w:pPr>
        <w:rPr>
          <w:rFonts w:ascii="Calibri" w:hAnsi="Calibri" w:cs="Times Roman"/>
          <w:i/>
          <w:noProof/>
          <w:color w:val="000000"/>
        </w:rPr>
      </w:pPr>
      <w:r w:rsidRPr="00E165A2">
        <w:rPr>
          <w:rFonts w:ascii="Calibri" w:hAnsi="Calibri" w:cs="Times Roman"/>
          <w:i/>
          <w:noProof/>
          <w:color w:val="000000"/>
        </w:rPr>
        <w:t>get_co_actors(actor_name, actor_db)</w:t>
      </w:r>
      <w:r w:rsidR="00E165A2" w:rsidRPr="00E165A2">
        <w:rPr>
          <w:rFonts w:ascii="Calibri" w:hAnsi="Calibri" w:cs="Times Roman"/>
          <w:i/>
          <w:noProof/>
          <w:color w:val="000000"/>
        </w:rPr>
        <w:t>:</w:t>
      </w:r>
    </w:p>
    <w:p w14:paraId="4806D4BC" w14:textId="5758CA92" w:rsidR="00E165A2" w:rsidRPr="00E165A2" w:rsidRDefault="003311D5" w:rsidP="00E165A2">
      <w:pPr>
        <w:pStyle w:val="ListParagraph"/>
        <w:numPr>
          <w:ilvl w:val="0"/>
          <w:numId w:val="26"/>
        </w:numPr>
        <w:rPr>
          <w:rFonts w:ascii="Calibri" w:hAnsi="Calibri" w:cs="Times Roman"/>
          <w:i/>
          <w:noProof/>
          <w:color w:val="000000"/>
        </w:rPr>
      </w:pPr>
      <w:r w:rsidRPr="00E165A2">
        <w:rPr>
          <w:rFonts w:ascii="Calibri" w:hAnsi="Calibri" w:cs="Times Roman"/>
          <w:noProof/>
          <w:color w:val="000000"/>
        </w:rPr>
        <w:t>actor_name​ is the name of an actor as a string</w:t>
      </w:r>
    </w:p>
    <w:p w14:paraId="7FB24195" w14:textId="77777777" w:rsidR="00E165A2" w:rsidRPr="00E165A2" w:rsidRDefault="003311D5" w:rsidP="003311D5">
      <w:pPr>
        <w:pStyle w:val="ListParagraph"/>
        <w:numPr>
          <w:ilvl w:val="0"/>
          <w:numId w:val="24"/>
        </w:numPr>
        <w:rPr>
          <w:rFonts w:ascii="Calibri" w:hAnsi="Calibri" w:cs="Times Roman"/>
          <w:i/>
          <w:noProof/>
          <w:color w:val="000000"/>
        </w:rPr>
      </w:pPr>
      <w:r w:rsidRPr="00E165A2">
        <w:rPr>
          <w:rFonts w:ascii="Calibri" w:hAnsi="Calibri" w:cs="Times Roman"/>
          <w:noProof/>
          <w:color w:val="000000"/>
        </w:rPr>
        <w:t>actor_db​ is the database/dictionary to search through</w:t>
      </w:r>
    </w:p>
    <w:p w14:paraId="751B12D3" w14:textId="7D60C4F5" w:rsidR="003311D5" w:rsidRPr="00E165A2" w:rsidRDefault="003311D5" w:rsidP="003311D5">
      <w:pPr>
        <w:pStyle w:val="ListParagraph"/>
        <w:numPr>
          <w:ilvl w:val="0"/>
          <w:numId w:val="24"/>
        </w:numPr>
        <w:rPr>
          <w:rFonts w:ascii="Calibri" w:hAnsi="Calibri" w:cs="Times Roman"/>
          <w:i/>
          <w:noProof/>
          <w:color w:val="000000"/>
        </w:rPr>
      </w:pPr>
      <w:r w:rsidRPr="00E165A2">
        <w:rPr>
          <w:rFonts w:ascii="Calibri" w:hAnsi="Calibri" w:cs="Times Roman"/>
          <w:noProof/>
          <w:color w:val="000000"/>
        </w:rPr>
        <w:t>This function returns a list of all actors that the given actor has ever worked with</w:t>
      </w:r>
      <w:r w:rsidR="00E165A2">
        <w:rPr>
          <w:rFonts w:ascii="Calibri" w:hAnsi="Calibri" w:cs="Times Roman"/>
          <w:noProof/>
          <w:color w:val="000000"/>
        </w:rPr>
        <w:t xml:space="preserve"> </w:t>
      </w:r>
      <w:r w:rsidRPr="00E165A2">
        <w:rPr>
          <w:rFonts w:ascii="Calibri" w:hAnsi="Calibri" w:cs="Times Roman"/>
          <w:noProof/>
          <w:color w:val="000000"/>
        </w:rPr>
        <w:t>in any movie</w:t>
      </w:r>
    </w:p>
    <w:p w14:paraId="3D79596E" w14:textId="77777777" w:rsidR="00E165A2" w:rsidRDefault="00E165A2" w:rsidP="003311D5">
      <w:pPr>
        <w:rPr>
          <w:rFonts w:ascii="Calibri" w:hAnsi="Calibri" w:cs="Times Roman"/>
          <w:noProof/>
          <w:color w:val="000000"/>
        </w:rPr>
      </w:pPr>
    </w:p>
    <w:p w14:paraId="2AAE130D" w14:textId="69643E85" w:rsidR="003311D5" w:rsidRPr="00E165A2" w:rsidRDefault="003311D5" w:rsidP="003311D5">
      <w:pPr>
        <w:rPr>
          <w:rFonts w:ascii="Calibri" w:hAnsi="Calibri" w:cs="Times Roman"/>
          <w:i/>
          <w:noProof/>
          <w:color w:val="000000"/>
        </w:rPr>
      </w:pPr>
      <w:r w:rsidRPr="00E165A2">
        <w:rPr>
          <w:rFonts w:ascii="Calibri" w:hAnsi="Calibri" w:cs="Times Roman"/>
          <w:i/>
          <w:noProof/>
          <w:color w:val="000000"/>
        </w:rPr>
        <w:t>get_common_movie(actor1, actor2, actor_db)</w:t>
      </w:r>
      <w:r w:rsidR="00E165A2" w:rsidRPr="00E165A2">
        <w:rPr>
          <w:rFonts w:ascii="Calibri" w:hAnsi="Calibri" w:cs="Times Roman"/>
          <w:i/>
          <w:noProof/>
          <w:color w:val="000000"/>
        </w:rPr>
        <w:t>:</w:t>
      </w:r>
    </w:p>
    <w:p w14:paraId="731DB0DD" w14:textId="45BF6E00" w:rsidR="003311D5" w:rsidRPr="00E165A2" w:rsidRDefault="003311D5" w:rsidP="00E165A2">
      <w:pPr>
        <w:pStyle w:val="ListParagraph"/>
        <w:numPr>
          <w:ilvl w:val="0"/>
          <w:numId w:val="27"/>
        </w:numPr>
        <w:rPr>
          <w:rFonts w:ascii="Calibri" w:hAnsi="Calibri" w:cs="Times Roman"/>
          <w:noProof/>
          <w:color w:val="000000"/>
        </w:rPr>
      </w:pPr>
      <w:r w:rsidRPr="00E165A2">
        <w:rPr>
          <w:rFonts w:ascii="Calibri" w:hAnsi="Calibri" w:cs="Times Roman"/>
          <w:noProof/>
          <w:color w:val="000000"/>
        </w:rPr>
        <w:t>actor1​ and ​actor2​ are actor names as strings</w:t>
      </w:r>
    </w:p>
    <w:p w14:paraId="5516F1A4" w14:textId="5BEBCF3D" w:rsidR="003311D5" w:rsidRPr="00E165A2" w:rsidRDefault="003311D5" w:rsidP="00E165A2">
      <w:pPr>
        <w:pStyle w:val="ListParagraph"/>
        <w:numPr>
          <w:ilvl w:val="0"/>
          <w:numId w:val="27"/>
        </w:numPr>
        <w:rPr>
          <w:rFonts w:ascii="Calibri" w:hAnsi="Calibri" w:cs="Times Roman"/>
          <w:noProof/>
          <w:color w:val="000000"/>
        </w:rPr>
      </w:pPr>
      <w:r w:rsidRPr="00E165A2">
        <w:rPr>
          <w:rFonts w:ascii="Calibri" w:hAnsi="Calibri" w:cs="Times Roman"/>
          <w:noProof/>
          <w:color w:val="000000"/>
        </w:rPr>
        <w:t>actor_db​ is the database/dictionary to search through</w:t>
      </w:r>
    </w:p>
    <w:p w14:paraId="6C40F505" w14:textId="12CE5056" w:rsidR="003311D5" w:rsidRPr="00E165A2" w:rsidRDefault="003311D5" w:rsidP="00E165A2">
      <w:pPr>
        <w:pStyle w:val="ListParagraph"/>
        <w:numPr>
          <w:ilvl w:val="0"/>
          <w:numId w:val="27"/>
        </w:numPr>
        <w:rPr>
          <w:rFonts w:ascii="Calibri" w:hAnsi="Calibri" w:cs="Times Roman"/>
          <w:noProof/>
          <w:color w:val="000000"/>
        </w:rPr>
      </w:pPr>
      <w:r w:rsidRPr="00E165A2">
        <w:rPr>
          <w:rFonts w:ascii="Calibri" w:hAnsi="Calibri" w:cs="Times Roman"/>
          <w:noProof/>
          <w:color w:val="000000"/>
        </w:rPr>
        <w:t>This function returns a list of mov</w:t>
      </w:r>
      <w:r w:rsidR="00536756">
        <w:rPr>
          <w:rFonts w:ascii="Calibri" w:hAnsi="Calibri" w:cs="Times Roman"/>
          <w:noProof/>
          <w:color w:val="000000"/>
        </w:rPr>
        <w:t>ies where both actors were cast</w:t>
      </w:r>
    </w:p>
    <w:p w14:paraId="1304B5DC" w14:textId="060983E8" w:rsidR="003311D5" w:rsidRPr="00E165A2" w:rsidRDefault="003311D5" w:rsidP="00E165A2">
      <w:pPr>
        <w:pStyle w:val="ListParagraph"/>
        <w:numPr>
          <w:ilvl w:val="0"/>
          <w:numId w:val="27"/>
        </w:numPr>
        <w:rPr>
          <w:rFonts w:ascii="Calibri" w:hAnsi="Calibri" w:cs="Times Roman"/>
          <w:noProof/>
          <w:color w:val="000000"/>
        </w:rPr>
      </w:pPr>
      <w:r w:rsidRPr="00E165A2">
        <w:rPr>
          <w:rFonts w:ascii="Calibri" w:hAnsi="Calibri" w:cs="Times Roman"/>
          <w:noProof/>
          <w:color w:val="000000"/>
        </w:rPr>
        <w:t>In cases where the two actors have never worked tog</w:t>
      </w:r>
      <w:r w:rsidR="00536756">
        <w:rPr>
          <w:rFonts w:ascii="Calibri" w:hAnsi="Calibri" w:cs="Times Roman"/>
          <w:noProof/>
          <w:color w:val="000000"/>
        </w:rPr>
        <w:t>ether, it returns an empty list</w:t>
      </w:r>
    </w:p>
    <w:p w14:paraId="23FAC12E" w14:textId="77777777" w:rsidR="00E165A2" w:rsidRDefault="00E165A2" w:rsidP="003311D5">
      <w:pPr>
        <w:rPr>
          <w:rFonts w:ascii="Calibri" w:hAnsi="Calibri" w:cs="Times Roman"/>
          <w:noProof/>
          <w:color w:val="000000"/>
        </w:rPr>
      </w:pPr>
    </w:p>
    <w:p w14:paraId="36C161E9" w14:textId="3EF61473" w:rsidR="003311D5" w:rsidRPr="00E165A2" w:rsidRDefault="003311D5" w:rsidP="003311D5">
      <w:pPr>
        <w:rPr>
          <w:rFonts w:ascii="Calibri" w:hAnsi="Calibri" w:cs="Times Roman"/>
          <w:i/>
          <w:noProof/>
          <w:color w:val="000000"/>
        </w:rPr>
      </w:pPr>
      <w:r w:rsidRPr="00E165A2">
        <w:rPr>
          <w:rFonts w:ascii="Calibri" w:hAnsi="Calibri" w:cs="Times Roman"/>
          <w:i/>
          <w:noProof/>
          <w:color w:val="000000"/>
        </w:rPr>
        <w:t>good_movies(ratingsdb)</w:t>
      </w:r>
      <w:r w:rsidR="00E165A2" w:rsidRPr="00E165A2">
        <w:rPr>
          <w:rFonts w:ascii="Calibri" w:hAnsi="Calibri" w:cs="Times Roman"/>
          <w:i/>
          <w:noProof/>
          <w:color w:val="000000"/>
        </w:rPr>
        <w:t>:</w:t>
      </w:r>
    </w:p>
    <w:p w14:paraId="33D5E8D5" w14:textId="017B45EA" w:rsidR="003311D5" w:rsidRPr="00347ECF" w:rsidRDefault="003311D5" w:rsidP="00347ECF">
      <w:pPr>
        <w:pStyle w:val="ListParagraph"/>
        <w:numPr>
          <w:ilvl w:val="0"/>
          <w:numId w:val="28"/>
        </w:numPr>
        <w:rPr>
          <w:rFonts w:ascii="Calibri" w:hAnsi="Calibri" w:cs="Times Roman"/>
          <w:noProof/>
          <w:color w:val="000000"/>
        </w:rPr>
      </w:pPr>
      <w:r w:rsidRPr="00347ECF">
        <w:rPr>
          <w:rFonts w:ascii="Calibri" w:hAnsi="Calibri" w:cs="Times Roman"/>
          <w:noProof/>
          <w:color w:val="000000"/>
        </w:rPr>
        <w:t>ratingsdb​ is the ratings database/dictionary</w:t>
      </w:r>
    </w:p>
    <w:p w14:paraId="56FA2D34" w14:textId="227578AD" w:rsidR="003311D5" w:rsidRPr="00347ECF" w:rsidRDefault="003311D5" w:rsidP="00347ECF">
      <w:pPr>
        <w:pStyle w:val="ListParagraph"/>
        <w:numPr>
          <w:ilvl w:val="0"/>
          <w:numId w:val="28"/>
        </w:numPr>
        <w:rPr>
          <w:rFonts w:ascii="Calibri" w:hAnsi="Calibri" w:cs="Times Roman"/>
          <w:noProof/>
          <w:color w:val="000000"/>
        </w:rPr>
      </w:pPr>
      <w:r w:rsidRPr="00347ECF">
        <w:rPr>
          <w:rFonts w:ascii="Calibri" w:hAnsi="Calibri" w:cs="Times Roman"/>
          <w:noProof/>
          <w:color w:val="000000"/>
        </w:rPr>
        <w:t>This function returns the ​set​ of movies that both critics and the audience have</w:t>
      </w:r>
      <w:r w:rsidR="00E165A2" w:rsidRPr="00347ECF">
        <w:rPr>
          <w:rFonts w:ascii="Calibri" w:hAnsi="Calibri" w:cs="Times Roman"/>
          <w:noProof/>
          <w:color w:val="000000"/>
        </w:rPr>
        <w:t xml:space="preserve"> </w:t>
      </w:r>
      <w:r w:rsidRPr="00347ECF">
        <w:rPr>
          <w:rFonts w:ascii="Calibri" w:hAnsi="Calibri" w:cs="Times Roman"/>
          <w:noProof/>
          <w:color w:val="000000"/>
        </w:rPr>
        <w:t xml:space="preserve">rated above 85 (greater than </w:t>
      </w:r>
      <w:r w:rsidR="009B6414">
        <w:rPr>
          <w:rFonts w:ascii="Calibri" w:hAnsi="Calibri" w:cs="Times Roman"/>
          <w:noProof/>
          <w:color w:val="000000"/>
        </w:rPr>
        <w:t xml:space="preserve">or </w:t>
      </w:r>
      <w:r w:rsidR="009559DD">
        <w:rPr>
          <w:rFonts w:ascii="Calibri" w:hAnsi="Calibri" w:cs="Times Roman"/>
          <w:noProof/>
          <w:color w:val="000000"/>
        </w:rPr>
        <w:t>equal to 85)</w:t>
      </w:r>
    </w:p>
    <w:p w14:paraId="156FA089" w14:textId="08B6A026" w:rsidR="003311D5" w:rsidRPr="00347ECF" w:rsidRDefault="003311D5" w:rsidP="00347ECF">
      <w:pPr>
        <w:pStyle w:val="ListParagraph"/>
        <w:numPr>
          <w:ilvl w:val="0"/>
          <w:numId w:val="28"/>
        </w:numPr>
        <w:rPr>
          <w:rFonts w:ascii="Calibri" w:hAnsi="Calibri" w:cs="Times Roman"/>
          <w:noProof/>
          <w:color w:val="000000"/>
        </w:rPr>
      </w:pPr>
      <w:r w:rsidRPr="00347ECF">
        <w:rPr>
          <w:rFonts w:ascii="Calibri" w:hAnsi="Calibri" w:cs="Times Roman"/>
          <w:noProof/>
          <w:color w:val="000000"/>
        </w:rPr>
        <w:t>Hint: Think about this using set theory and try and reuse a function that you have</w:t>
      </w:r>
      <w:r w:rsidR="00E165A2" w:rsidRPr="00347ECF">
        <w:rPr>
          <w:rFonts w:ascii="Calibri" w:hAnsi="Calibri" w:cs="Times Roman"/>
          <w:noProof/>
          <w:color w:val="000000"/>
        </w:rPr>
        <w:t xml:space="preserve"> </w:t>
      </w:r>
      <w:r w:rsidR="009559DD">
        <w:rPr>
          <w:rFonts w:ascii="Calibri" w:hAnsi="Calibri" w:cs="Times Roman"/>
          <w:noProof/>
          <w:color w:val="000000"/>
        </w:rPr>
        <w:t>written before</w:t>
      </w:r>
    </w:p>
    <w:p w14:paraId="766E6894" w14:textId="37BAE7A8" w:rsidR="003311D5" w:rsidRPr="00347ECF" w:rsidRDefault="003311D5" w:rsidP="00347ECF">
      <w:pPr>
        <w:pStyle w:val="ListParagraph"/>
        <w:numPr>
          <w:ilvl w:val="0"/>
          <w:numId w:val="28"/>
        </w:numPr>
        <w:rPr>
          <w:rFonts w:ascii="Calibri" w:hAnsi="Calibri" w:cs="Times Roman"/>
          <w:noProof/>
          <w:color w:val="000000"/>
        </w:rPr>
      </w:pPr>
      <w:r w:rsidRPr="00347ECF">
        <w:rPr>
          <w:rFonts w:ascii="Calibri" w:hAnsi="Calibri" w:cs="Times Roman"/>
          <w:noProof/>
          <w:color w:val="000000"/>
        </w:rPr>
        <w:t>Remember</w:t>
      </w:r>
      <w:r w:rsidR="009559DD">
        <w:rPr>
          <w:rFonts w:ascii="Calibri" w:hAnsi="Calibri" w:cs="Times Roman"/>
          <w:noProof/>
          <w:color w:val="000000"/>
        </w:rPr>
        <w:t xml:space="preserve"> to return a ​set​ in this case</w:t>
      </w:r>
    </w:p>
    <w:p w14:paraId="19D1BDC8" w14:textId="77777777" w:rsidR="00E165A2" w:rsidRDefault="00E165A2" w:rsidP="003311D5">
      <w:pPr>
        <w:rPr>
          <w:rFonts w:ascii="Calibri" w:hAnsi="Calibri" w:cs="Times Roman"/>
          <w:noProof/>
          <w:color w:val="000000"/>
        </w:rPr>
      </w:pPr>
    </w:p>
    <w:p w14:paraId="04AEFA8B" w14:textId="1BF8607D" w:rsidR="003311D5" w:rsidRPr="00D146CB" w:rsidRDefault="003311D5" w:rsidP="003311D5">
      <w:pPr>
        <w:rPr>
          <w:rFonts w:ascii="Calibri" w:hAnsi="Calibri" w:cs="Times Roman"/>
          <w:i/>
          <w:noProof/>
          <w:color w:val="000000"/>
        </w:rPr>
      </w:pPr>
      <w:r w:rsidRPr="00D146CB">
        <w:rPr>
          <w:rFonts w:ascii="Calibri" w:hAnsi="Calibri" w:cs="Times Roman"/>
          <w:i/>
          <w:noProof/>
          <w:color w:val="000000"/>
        </w:rPr>
        <w:t>get_common_actors(movie1, movie2, actor_db)</w:t>
      </w:r>
      <w:r w:rsidR="00D146CB" w:rsidRPr="00D146CB">
        <w:rPr>
          <w:rFonts w:ascii="Calibri" w:hAnsi="Calibri" w:cs="Times Roman"/>
          <w:i/>
          <w:noProof/>
          <w:color w:val="000000"/>
        </w:rPr>
        <w:t>:</w:t>
      </w:r>
    </w:p>
    <w:p w14:paraId="47CE54E0" w14:textId="229A527C" w:rsidR="003311D5" w:rsidRPr="00D146CB" w:rsidRDefault="003311D5" w:rsidP="00D146CB">
      <w:pPr>
        <w:pStyle w:val="ListParagraph"/>
        <w:numPr>
          <w:ilvl w:val="0"/>
          <w:numId w:val="29"/>
        </w:numPr>
        <w:rPr>
          <w:rFonts w:ascii="Calibri" w:hAnsi="Calibri" w:cs="Times Roman"/>
          <w:noProof/>
          <w:color w:val="000000"/>
        </w:rPr>
      </w:pPr>
      <w:r w:rsidRPr="00D146CB">
        <w:rPr>
          <w:rFonts w:ascii="Calibri" w:hAnsi="Calibri" w:cs="Times Roman"/>
          <w:noProof/>
          <w:color w:val="000000"/>
        </w:rPr>
        <w:t>movie1 and movie2 are the names of movies as strings</w:t>
      </w:r>
    </w:p>
    <w:p w14:paraId="519AFFEC" w14:textId="155B25EF" w:rsidR="003311D5" w:rsidRPr="00D146CB" w:rsidRDefault="003311D5" w:rsidP="00D146CB">
      <w:pPr>
        <w:pStyle w:val="ListParagraph"/>
        <w:numPr>
          <w:ilvl w:val="0"/>
          <w:numId w:val="29"/>
        </w:numPr>
        <w:rPr>
          <w:rFonts w:ascii="Calibri" w:hAnsi="Calibri" w:cs="Times Roman"/>
          <w:noProof/>
          <w:color w:val="000000"/>
        </w:rPr>
      </w:pPr>
      <w:r w:rsidRPr="00D146CB">
        <w:rPr>
          <w:rFonts w:ascii="Calibri" w:hAnsi="Calibri" w:cs="Times Roman"/>
          <w:noProof/>
          <w:color w:val="000000"/>
        </w:rPr>
        <w:t>actor_db is the actor database/dictionary</w:t>
      </w:r>
    </w:p>
    <w:p w14:paraId="677537AC" w14:textId="5801593C" w:rsidR="003311D5" w:rsidRPr="00D146CB" w:rsidRDefault="00D146CB" w:rsidP="00D146CB">
      <w:pPr>
        <w:pStyle w:val="ListParagraph"/>
        <w:numPr>
          <w:ilvl w:val="0"/>
          <w:numId w:val="29"/>
        </w:numPr>
        <w:rPr>
          <w:rFonts w:ascii="Calibri" w:hAnsi="Calibri" w:cs="Times Roman"/>
          <w:noProof/>
          <w:color w:val="000000"/>
        </w:rPr>
      </w:pPr>
      <w:r w:rsidRPr="00D146CB">
        <w:rPr>
          <w:rFonts w:ascii="Calibri" w:hAnsi="Calibri" w:cs="Times Roman"/>
          <w:noProof/>
          <w:color w:val="000000"/>
        </w:rPr>
        <w:t>G</w:t>
      </w:r>
      <w:r w:rsidR="003311D5" w:rsidRPr="00D146CB">
        <w:rPr>
          <w:rFonts w:ascii="Calibri" w:hAnsi="Calibri" w:cs="Times Roman"/>
          <w:noProof/>
          <w:color w:val="000000"/>
        </w:rPr>
        <w:t>iven a pair of movies, this function returns a list of actors that acted in both</w:t>
      </w:r>
      <w:r w:rsidRPr="00D146CB">
        <w:rPr>
          <w:rFonts w:ascii="Calibri" w:hAnsi="Calibri" w:cs="Times Roman"/>
          <w:noProof/>
          <w:color w:val="000000"/>
        </w:rPr>
        <w:t xml:space="preserve"> </w:t>
      </w:r>
      <w:r w:rsidR="00CC3A84">
        <w:rPr>
          <w:rFonts w:ascii="Calibri" w:hAnsi="Calibri" w:cs="Times Roman"/>
          <w:noProof/>
          <w:color w:val="000000"/>
        </w:rPr>
        <w:t>movies</w:t>
      </w:r>
    </w:p>
    <w:p w14:paraId="20C46E83" w14:textId="31741BDA" w:rsidR="003311D5" w:rsidRPr="00D146CB" w:rsidRDefault="003311D5" w:rsidP="00D146CB">
      <w:pPr>
        <w:pStyle w:val="ListParagraph"/>
        <w:numPr>
          <w:ilvl w:val="0"/>
          <w:numId w:val="29"/>
        </w:numPr>
        <w:rPr>
          <w:rFonts w:ascii="Calibri" w:hAnsi="Calibri" w:cs="Times Roman"/>
          <w:noProof/>
          <w:color w:val="000000"/>
        </w:rPr>
      </w:pPr>
      <w:r w:rsidRPr="00D146CB">
        <w:rPr>
          <w:rFonts w:ascii="Calibri" w:hAnsi="Calibri" w:cs="Times Roman"/>
          <w:noProof/>
          <w:color w:val="000000"/>
        </w:rPr>
        <w:t>In cases where the movies have no actors in c</w:t>
      </w:r>
      <w:r w:rsidR="00CC3A84">
        <w:rPr>
          <w:rFonts w:ascii="Calibri" w:hAnsi="Calibri" w:cs="Times Roman"/>
          <w:noProof/>
          <w:color w:val="000000"/>
        </w:rPr>
        <w:t>ommon, it returns an empty list</w:t>
      </w:r>
    </w:p>
    <w:p w14:paraId="58F7770F" w14:textId="77777777" w:rsidR="003311D5" w:rsidRDefault="003311D5" w:rsidP="007F600C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Roman"/>
          <w:i/>
          <w:color w:val="000000"/>
        </w:rPr>
      </w:pPr>
    </w:p>
    <w:p w14:paraId="1BDF7246" w14:textId="77777777" w:rsidR="007F600C" w:rsidRDefault="007F600C" w:rsidP="00A67B80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Roman"/>
          <w:b/>
          <w:color w:val="000000"/>
        </w:rPr>
      </w:pPr>
    </w:p>
    <w:p w14:paraId="3C3D1306" w14:textId="77777777" w:rsidR="00303C0A" w:rsidRDefault="00303C0A" w:rsidP="00A67B80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Roman"/>
          <w:b/>
          <w:color w:val="000000"/>
        </w:rPr>
      </w:pPr>
      <w:r>
        <w:rPr>
          <w:rFonts w:ascii="Calibri" w:hAnsi="Calibri" w:cs="Times Roman"/>
          <w:b/>
          <w:color w:val="000000"/>
        </w:rPr>
        <w:t>Main Function</w:t>
      </w:r>
    </w:p>
    <w:p w14:paraId="41CB9A8C" w14:textId="77777777" w:rsidR="007C5A82" w:rsidRDefault="007C5A82" w:rsidP="007C5A8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Roman"/>
          <w:color w:val="000000"/>
        </w:rPr>
      </w:pPr>
      <w:r w:rsidRPr="007C5A82">
        <w:rPr>
          <w:rFonts w:ascii="Calibri" w:hAnsi="Calibri" w:cs="Times Roman"/>
          <w:color w:val="000000"/>
        </w:rPr>
        <w:t xml:space="preserve">So far we have not mentioned the </w:t>
      </w:r>
      <w:r w:rsidRPr="007C5A82">
        <w:rPr>
          <w:rFonts w:ascii="Calibri" w:hAnsi="Calibri" w:cs="Times Roman"/>
          <w:i/>
          <w:color w:val="000000"/>
        </w:rPr>
        <w:t>main</w:t>
      </w:r>
      <w:r w:rsidRPr="007C5A82">
        <w:rPr>
          <w:rFonts w:ascii="Calibri" w:hAnsi="Calibri" w:cs="Times Roman"/>
          <w:color w:val="000000"/>
        </w:rPr>
        <w:t xml:space="preserve"> function and that is because we would like you to come up </w:t>
      </w:r>
      <w:r>
        <w:rPr>
          <w:rFonts w:ascii="Calibri" w:hAnsi="Calibri" w:cs="Times Roman"/>
          <w:color w:val="000000"/>
        </w:rPr>
        <w:t>with a design by yourself.</w:t>
      </w:r>
    </w:p>
    <w:p w14:paraId="28F76762" w14:textId="77777777" w:rsidR="00F65580" w:rsidRDefault="007C5A82" w:rsidP="007C5A8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Roman"/>
          <w:color w:val="000000"/>
        </w:rPr>
      </w:pPr>
      <w:r w:rsidRPr="007C5A82">
        <w:rPr>
          <w:rFonts w:ascii="Calibri" w:hAnsi="Calibri" w:cs="Times Roman"/>
          <w:color w:val="000000"/>
        </w:rPr>
        <w:t>The general idea is that you want to print some kind of welcome message and tell the use</w:t>
      </w:r>
      <w:r w:rsidR="00552C1C">
        <w:rPr>
          <w:rFonts w:ascii="Calibri" w:hAnsi="Calibri" w:cs="Times Roman"/>
          <w:color w:val="000000"/>
        </w:rPr>
        <w:t xml:space="preserve">r what your database contains: </w:t>
      </w:r>
      <w:r w:rsidRPr="007C5A82">
        <w:rPr>
          <w:rFonts w:ascii="Calibri" w:hAnsi="Calibri" w:cs="Times Roman"/>
          <w:color w:val="000000"/>
        </w:rPr>
        <w:t>actor info and mov</w:t>
      </w:r>
      <w:r w:rsidR="00552C1C">
        <w:rPr>
          <w:rFonts w:ascii="Calibri" w:hAnsi="Calibri" w:cs="Times Roman"/>
          <w:color w:val="000000"/>
        </w:rPr>
        <w:t xml:space="preserve">ie ratings.  </w:t>
      </w:r>
      <w:r w:rsidRPr="007C5A82">
        <w:rPr>
          <w:rFonts w:ascii="Calibri" w:hAnsi="Calibri" w:cs="Times Roman"/>
          <w:color w:val="000000"/>
        </w:rPr>
        <w:t>Then provide the user with options for the questio</w:t>
      </w:r>
      <w:r w:rsidR="002B5AEC">
        <w:rPr>
          <w:rFonts w:ascii="Calibri" w:hAnsi="Calibri" w:cs="Times Roman"/>
          <w:color w:val="000000"/>
        </w:rPr>
        <w:t>ns that you are able to answer.  For instance, something like ‘</w:t>
      </w:r>
      <w:r w:rsidRPr="007C5A82">
        <w:rPr>
          <w:rFonts w:ascii="Calibri" w:hAnsi="Calibri" w:cs="Times Roman"/>
          <w:color w:val="000000"/>
        </w:rPr>
        <w:t xml:space="preserve">press 1 for </w:t>
      </w:r>
      <w:r w:rsidR="002B5AEC">
        <w:rPr>
          <w:rFonts w:ascii="Calibri" w:hAnsi="Calibri" w:cs="Times Roman"/>
          <w:color w:val="000000"/>
        </w:rPr>
        <w:t>finding out the top rated actor’</w:t>
      </w:r>
      <w:r w:rsidR="00F3511A">
        <w:rPr>
          <w:rFonts w:ascii="Calibri" w:hAnsi="Calibri" w:cs="Times Roman"/>
          <w:color w:val="000000"/>
        </w:rPr>
        <w:t>.</w:t>
      </w:r>
    </w:p>
    <w:p w14:paraId="1DFC5684" w14:textId="70AB1928" w:rsidR="007C5A82" w:rsidRPr="007C5A82" w:rsidRDefault="007C5A82" w:rsidP="007C5A8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Roman"/>
          <w:color w:val="000000"/>
        </w:rPr>
      </w:pPr>
      <w:r w:rsidRPr="007C5A82">
        <w:rPr>
          <w:rFonts w:ascii="Calibri" w:hAnsi="Calibri" w:cs="Times Roman"/>
          <w:color w:val="000000"/>
        </w:rPr>
        <w:t>Depending upon the user’s choice you might have to ask him/her for more input.</w:t>
      </w:r>
      <w:r w:rsidR="00F65580">
        <w:rPr>
          <w:rFonts w:ascii="Calibri" w:hAnsi="Calibri" w:cs="Times Roman"/>
          <w:color w:val="000000"/>
        </w:rPr>
        <w:t xml:space="preserve">   </w:t>
      </w:r>
      <w:r w:rsidRPr="007C5A82">
        <w:rPr>
          <w:rFonts w:ascii="Calibri" w:hAnsi="Calibri" w:cs="Times Roman"/>
          <w:color w:val="000000"/>
        </w:rPr>
        <w:t>So</w:t>
      </w:r>
      <w:r w:rsidR="00F65580">
        <w:rPr>
          <w:rFonts w:ascii="Calibri" w:hAnsi="Calibri" w:cs="Times Roman"/>
          <w:color w:val="000000"/>
        </w:rPr>
        <w:t>,</w:t>
      </w:r>
      <w:r w:rsidRPr="007C5A82">
        <w:rPr>
          <w:rFonts w:ascii="Calibri" w:hAnsi="Calibri" w:cs="Times Roman"/>
          <w:color w:val="000000"/>
        </w:rPr>
        <w:t xml:space="preserve"> for instance</w:t>
      </w:r>
      <w:r w:rsidR="00F65580">
        <w:rPr>
          <w:rFonts w:ascii="Calibri" w:hAnsi="Calibri" w:cs="Times Roman"/>
          <w:color w:val="000000"/>
        </w:rPr>
        <w:t>,</w:t>
      </w:r>
      <w:r w:rsidRPr="007C5A82">
        <w:rPr>
          <w:rFonts w:ascii="Calibri" w:hAnsi="Calibri" w:cs="Times Roman"/>
          <w:color w:val="000000"/>
        </w:rPr>
        <w:t xml:space="preserve"> if they pick the co-actors option you just need to ask them for a single actor’s</w:t>
      </w:r>
      <w:r w:rsidR="00A30E74">
        <w:rPr>
          <w:rFonts w:ascii="Calibri" w:hAnsi="Calibri" w:cs="Times Roman"/>
          <w:color w:val="000000"/>
        </w:rPr>
        <w:t xml:space="preserve"> name.  </w:t>
      </w:r>
      <w:r w:rsidRPr="007C5A82">
        <w:rPr>
          <w:rFonts w:ascii="Calibri" w:hAnsi="Calibri" w:cs="Times Roman"/>
          <w:color w:val="000000"/>
        </w:rPr>
        <w:t>But if they pick the common movie option, you want to ask them for two actors’ names.</w:t>
      </w:r>
    </w:p>
    <w:p w14:paraId="748FC796" w14:textId="4F224317" w:rsidR="007C5A82" w:rsidRPr="007C5A82" w:rsidRDefault="007C5A82" w:rsidP="007C5A8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Roman"/>
          <w:color w:val="000000"/>
        </w:rPr>
      </w:pPr>
      <w:r w:rsidRPr="007C5A82">
        <w:rPr>
          <w:rFonts w:ascii="Calibri" w:hAnsi="Calibri" w:cs="Times Roman"/>
          <w:color w:val="000000"/>
        </w:rPr>
        <w:t>If an actor or a movie is not present in the database, simply print out ‘not present</w:t>
      </w:r>
      <w:r w:rsidR="00A30E74">
        <w:rPr>
          <w:rFonts w:ascii="Calibri" w:hAnsi="Calibri" w:cs="Times Roman"/>
          <w:color w:val="000000"/>
        </w:rPr>
        <w:t>’</w:t>
      </w:r>
      <w:r w:rsidR="0012155E">
        <w:rPr>
          <w:rFonts w:ascii="Calibri" w:hAnsi="Calibri" w:cs="Times Roman"/>
          <w:color w:val="000000"/>
        </w:rPr>
        <w:t xml:space="preserve">. </w:t>
      </w:r>
    </w:p>
    <w:p w14:paraId="0907DCE0" w14:textId="77777777" w:rsidR="0097181E" w:rsidRDefault="007455F7" w:rsidP="007C5A8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Roman"/>
          <w:color w:val="000000"/>
        </w:rPr>
      </w:pPr>
      <w:r>
        <w:rPr>
          <w:rFonts w:ascii="Calibri" w:hAnsi="Calibri" w:cs="Times Roman"/>
          <w:color w:val="000000"/>
        </w:rPr>
        <w:t xml:space="preserve">User input </w:t>
      </w:r>
      <w:r w:rsidR="005A63AE">
        <w:rPr>
          <w:rFonts w:ascii="Calibri" w:hAnsi="Calibri" w:cs="Times Roman"/>
          <w:color w:val="000000"/>
        </w:rPr>
        <w:t xml:space="preserve">should NOT be case sensitive, </w:t>
      </w:r>
      <w:r>
        <w:rPr>
          <w:rFonts w:ascii="Calibri" w:hAnsi="Calibri" w:cs="Times Roman"/>
          <w:color w:val="000000"/>
        </w:rPr>
        <w:t xml:space="preserve">but spelling must be correct.  </w:t>
      </w:r>
      <w:r w:rsidR="007C5A82" w:rsidRPr="007C5A82">
        <w:rPr>
          <w:rFonts w:ascii="Calibri" w:hAnsi="Calibri" w:cs="Times Roman"/>
          <w:color w:val="000000"/>
        </w:rPr>
        <w:t>This means that ‘tOm HA</w:t>
      </w:r>
      <w:r w:rsidR="00703F57">
        <w:rPr>
          <w:rFonts w:ascii="Calibri" w:hAnsi="Calibri" w:cs="Times Roman"/>
          <w:color w:val="000000"/>
        </w:rPr>
        <w:t xml:space="preserve">NkS’ is the same as ’Tom Hanks’, </w:t>
      </w:r>
      <w:r w:rsidR="007C5A82" w:rsidRPr="007C5A82">
        <w:rPr>
          <w:rFonts w:ascii="Calibri" w:hAnsi="Calibri" w:cs="Times Roman"/>
          <w:color w:val="000000"/>
        </w:rPr>
        <w:t>which is the same</w:t>
      </w:r>
      <w:r w:rsidR="00703F57">
        <w:rPr>
          <w:rFonts w:ascii="Calibri" w:hAnsi="Calibri" w:cs="Times Roman"/>
          <w:color w:val="000000"/>
        </w:rPr>
        <w:t xml:space="preserve"> as ‘tom hanks’.  </w:t>
      </w:r>
      <w:r w:rsidR="007C5A82" w:rsidRPr="007C5A82">
        <w:rPr>
          <w:rFonts w:ascii="Calibri" w:hAnsi="Calibri" w:cs="Times Roman"/>
          <w:color w:val="000000"/>
        </w:rPr>
        <w:t xml:space="preserve">Use the </w:t>
      </w:r>
      <w:r w:rsidR="007C5A82" w:rsidRPr="00703F57">
        <w:rPr>
          <w:rFonts w:ascii="Calibri" w:hAnsi="Calibri" w:cs="Times Roman"/>
          <w:i/>
          <w:color w:val="000000"/>
        </w:rPr>
        <w:t>lower()</w:t>
      </w:r>
      <w:r w:rsidR="00703F57">
        <w:rPr>
          <w:rFonts w:ascii="Calibri" w:hAnsi="Calibri" w:cs="Times Roman"/>
          <w:color w:val="000000"/>
        </w:rPr>
        <w:t xml:space="preserve"> function to convert all user </w:t>
      </w:r>
      <w:r w:rsidR="007C5A82" w:rsidRPr="007C5A82">
        <w:rPr>
          <w:rFonts w:ascii="Calibri" w:hAnsi="Calibri" w:cs="Times Roman"/>
          <w:color w:val="000000"/>
        </w:rPr>
        <w:t>input the lowercase.</w:t>
      </w:r>
    </w:p>
    <w:p w14:paraId="082A70B8" w14:textId="6DEFC841" w:rsidR="00303C0A" w:rsidRDefault="007C5A82" w:rsidP="00303C0A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Roman"/>
          <w:color w:val="000000"/>
        </w:rPr>
      </w:pPr>
      <w:r w:rsidRPr="007C5A82">
        <w:rPr>
          <w:rFonts w:ascii="Calibri" w:hAnsi="Calibri" w:cs="Times Roman"/>
          <w:color w:val="000000"/>
        </w:rPr>
        <w:t>Always reme</w:t>
      </w:r>
      <w:r w:rsidR="0097181E">
        <w:rPr>
          <w:rFonts w:ascii="Calibri" w:hAnsi="Calibri" w:cs="Times Roman"/>
          <w:color w:val="000000"/>
        </w:rPr>
        <w:t>mber to put this code at the bottom</w:t>
      </w:r>
      <w:r w:rsidRPr="007C5A82">
        <w:rPr>
          <w:rFonts w:ascii="Calibri" w:hAnsi="Calibri" w:cs="Times Roman"/>
          <w:color w:val="000000"/>
        </w:rPr>
        <w:t xml:space="preserve"> of your .py file:</w:t>
      </w:r>
    </w:p>
    <w:p w14:paraId="61D91B23" w14:textId="77777777" w:rsidR="00717A7A" w:rsidRDefault="00717A7A" w:rsidP="00717A7A">
      <w:pPr>
        <w:rPr>
          <w:rFonts w:ascii="Courier New" w:hAnsi="Courier New" w:cs="Courier New"/>
          <w:noProof/>
          <w:color w:val="000000"/>
        </w:rPr>
      </w:pPr>
      <w:r>
        <w:rPr>
          <w:rFonts w:ascii="Courier New" w:hAnsi="Courier New" w:cs="Courier New"/>
          <w:noProof/>
          <w:color w:val="000000"/>
        </w:rPr>
        <w:t>if __name__ == ‘__main__’:</w:t>
      </w:r>
    </w:p>
    <w:p w14:paraId="60F2FC4F" w14:textId="77777777" w:rsidR="00717A7A" w:rsidRPr="00785168" w:rsidRDefault="00717A7A" w:rsidP="00717A7A">
      <w:pPr>
        <w:rPr>
          <w:rFonts w:ascii="Courier New" w:hAnsi="Courier New" w:cs="Courier New"/>
          <w:noProof/>
          <w:color w:val="000000"/>
        </w:rPr>
      </w:pPr>
      <w:r>
        <w:rPr>
          <w:rFonts w:ascii="Courier New" w:hAnsi="Courier New" w:cs="Courier New"/>
          <w:noProof/>
          <w:color w:val="000000"/>
        </w:rPr>
        <w:t xml:space="preserve">    main()</w:t>
      </w:r>
    </w:p>
    <w:p w14:paraId="4773008D" w14:textId="55FF1E09" w:rsidR="006F3696" w:rsidRDefault="002B6A0A" w:rsidP="00A67B80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Roman"/>
          <w:b/>
          <w:color w:val="000000"/>
        </w:rPr>
      </w:pPr>
      <w:r>
        <w:rPr>
          <w:rFonts w:ascii="Calibri" w:hAnsi="Calibri" w:cs="Times Roman"/>
          <w:color w:val="000000"/>
        </w:rPr>
        <w:br/>
      </w:r>
      <w:r>
        <w:rPr>
          <w:rFonts w:ascii="Calibri" w:hAnsi="Calibri" w:cs="Times Roman"/>
          <w:color w:val="000000"/>
        </w:rPr>
        <w:br/>
      </w:r>
      <w:r w:rsidR="006F3696">
        <w:rPr>
          <w:rFonts w:ascii="Calibri" w:hAnsi="Calibri" w:cs="Times Roman"/>
          <w:b/>
          <w:color w:val="000000"/>
        </w:rPr>
        <w:t>What to Submit</w:t>
      </w:r>
    </w:p>
    <w:p w14:paraId="089C20CE" w14:textId="31550328" w:rsidR="006F3696" w:rsidRPr="006F3696" w:rsidRDefault="006F3696" w:rsidP="006F3696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Roman"/>
          <w:color w:val="000000"/>
        </w:rPr>
      </w:pPr>
      <w:r w:rsidRPr="006F3696">
        <w:rPr>
          <w:rFonts w:ascii="Calibri" w:hAnsi="Calibri" w:cs="Times Roman"/>
          <w:color w:val="000000"/>
        </w:rPr>
        <w:t>There are 2</w:t>
      </w:r>
      <w:r>
        <w:rPr>
          <w:rFonts w:ascii="Calibri" w:hAnsi="Calibri" w:cs="Times Roman"/>
          <w:color w:val="000000"/>
        </w:rPr>
        <w:t xml:space="preserve"> separate files to submit here.  </w:t>
      </w:r>
      <w:r w:rsidRPr="006F3696">
        <w:rPr>
          <w:rFonts w:ascii="Calibri" w:hAnsi="Calibri" w:cs="Times Roman"/>
          <w:color w:val="000000"/>
        </w:rPr>
        <w:t>Do not submit them in a .zip, jus</w:t>
      </w:r>
      <w:r>
        <w:rPr>
          <w:rFonts w:ascii="Calibri" w:hAnsi="Calibri" w:cs="Times Roman"/>
          <w:color w:val="000000"/>
        </w:rPr>
        <w:t xml:space="preserve">t the </w:t>
      </w:r>
      <w:r w:rsidRPr="006F3696">
        <w:rPr>
          <w:rFonts w:ascii="Calibri" w:hAnsi="Calibri" w:cs="Times Roman"/>
          <w:color w:val="000000"/>
        </w:rPr>
        <w:t>individual files.</w:t>
      </w:r>
    </w:p>
    <w:p w14:paraId="22F6E4A7" w14:textId="258FD253" w:rsidR="006F3696" w:rsidRDefault="006F3696" w:rsidP="006F369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240"/>
        <w:rPr>
          <w:rFonts w:ascii="Calibri" w:hAnsi="Calibri" w:cs="Times Roman"/>
          <w:color w:val="000000"/>
        </w:rPr>
      </w:pPr>
      <w:r w:rsidRPr="006F3696">
        <w:rPr>
          <w:rFonts w:ascii="Calibri" w:hAnsi="Calibri" w:cs="Times Roman"/>
          <w:i/>
          <w:color w:val="000000"/>
        </w:rPr>
        <w:t>movie_trivia.py</w:t>
      </w:r>
      <w:r w:rsidR="002D5F7D">
        <w:rPr>
          <w:rFonts w:ascii="Calibri" w:hAnsi="Calibri" w:cs="Times Roman"/>
          <w:color w:val="000000"/>
        </w:rPr>
        <w:t>: the program</w:t>
      </w:r>
      <w:r w:rsidRPr="006F3696">
        <w:rPr>
          <w:rFonts w:ascii="Calibri" w:hAnsi="Calibri" w:cs="Times Roman"/>
          <w:color w:val="000000"/>
        </w:rPr>
        <w:t xml:space="preserve"> code</w:t>
      </w:r>
      <w:r w:rsidR="00674E50">
        <w:rPr>
          <w:rFonts w:ascii="Calibri" w:hAnsi="Calibri" w:cs="Times Roman"/>
          <w:color w:val="000000"/>
        </w:rPr>
        <w:t xml:space="preserve"> file</w:t>
      </w:r>
    </w:p>
    <w:p w14:paraId="5885F075" w14:textId="5095872D" w:rsidR="006F3696" w:rsidRPr="006F3696" w:rsidRDefault="006F3696" w:rsidP="006F369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240"/>
        <w:rPr>
          <w:rFonts w:ascii="Calibri" w:hAnsi="Calibri" w:cs="Times Roman"/>
          <w:color w:val="000000"/>
        </w:rPr>
      </w:pPr>
      <w:r>
        <w:rPr>
          <w:rFonts w:ascii="Calibri" w:hAnsi="Calibri" w:cs="Times Roman"/>
          <w:i/>
          <w:color w:val="000000"/>
        </w:rPr>
        <w:t>movie_trivia_test</w:t>
      </w:r>
      <w:r w:rsidRPr="006F3696">
        <w:rPr>
          <w:rFonts w:ascii="Calibri" w:hAnsi="Calibri" w:cs="Times Roman"/>
          <w:i/>
          <w:color w:val="000000"/>
        </w:rPr>
        <w:t>.py</w:t>
      </w:r>
      <w:r w:rsidR="002D5F7D">
        <w:rPr>
          <w:rFonts w:ascii="Calibri" w:hAnsi="Calibri" w:cs="Times Roman"/>
          <w:color w:val="000000"/>
        </w:rPr>
        <w:t xml:space="preserve">: the </w:t>
      </w:r>
      <w:r w:rsidRPr="006F3696">
        <w:rPr>
          <w:rFonts w:ascii="Calibri" w:hAnsi="Calibri" w:cs="Times Roman"/>
          <w:color w:val="000000"/>
        </w:rPr>
        <w:t>unit test file</w:t>
      </w:r>
    </w:p>
    <w:p w14:paraId="2206763F" w14:textId="77777777" w:rsidR="00C94AE0" w:rsidRDefault="00C94AE0" w:rsidP="00A67B80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Roman"/>
          <w:b/>
          <w:color w:val="000000"/>
        </w:rPr>
      </w:pPr>
    </w:p>
    <w:p w14:paraId="6BA4F786" w14:textId="21E8EFE6" w:rsidR="00DE3465" w:rsidRPr="003C43FC" w:rsidRDefault="00DE3465" w:rsidP="00A67B80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Roman"/>
          <w:b/>
          <w:color w:val="000000"/>
        </w:rPr>
      </w:pPr>
      <w:r w:rsidRPr="003C43FC">
        <w:rPr>
          <w:rFonts w:ascii="Calibri" w:hAnsi="Calibri" w:cs="Times Roman"/>
          <w:b/>
          <w:color w:val="000000"/>
        </w:rPr>
        <w:t xml:space="preserve">Evaluation </w:t>
      </w:r>
    </w:p>
    <w:p w14:paraId="46BB36F3" w14:textId="77777777" w:rsidR="003C43FC" w:rsidRDefault="003C43FC" w:rsidP="003C43FC">
      <w:pPr>
        <w:pStyle w:val="ListParagraph"/>
        <w:numPr>
          <w:ilvl w:val="0"/>
          <w:numId w:val="31"/>
        </w:numPr>
        <w:rPr>
          <w:rFonts w:ascii="Calibri" w:hAnsi="Calibri" w:cs="Courier New"/>
          <w:noProof/>
          <w:color w:val="000000"/>
        </w:rPr>
      </w:pPr>
      <w:r>
        <w:rPr>
          <w:rFonts w:ascii="Calibri" w:hAnsi="Calibri" w:cs="Courier New"/>
          <w:noProof/>
          <w:color w:val="000000"/>
        </w:rPr>
        <w:t xml:space="preserve">Your unit tests - 10 points.  Make sure you write a lot </w:t>
      </w:r>
      <w:r w:rsidRPr="003C43FC">
        <w:rPr>
          <w:rFonts w:ascii="Calibri" w:hAnsi="Calibri" w:cs="Courier New"/>
          <w:noProof/>
          <w:color w:val="000000"/>
        </w:rPr>
        <w:t>o</w:t>
      </w:r>
      <w:r>
        <w:rPr>
          <w:rFonts w:ascii="Calibri" w:hAnsi="Calibri" w:cs="Courier New"/>
          <w:noProof/>
          <w:color w:val="000000"/>
        </w:rPr>
        <w:t xml:space="preserve">f test cases for each function.  </w:t>
      </w:r>
      <w:r w:rsidRPr="003C43FC">
        <w:rPr>
          <w:rFonts w:ascii="Calibri" w:hAnsi="Calibri" w:cs="Courier New"/>
          <w:noProof/>
          <w:color w:val="000000"/>
        </w:rPr>
        <w:t>Also</w:t>
      </w:r>
      <w:r>
        <w:rPr>
          <w:rFonts w:ascii="Calibri" w:hAnsi="Calibri" w:cs="Courier New"/>
          <w:noProof/>
          <w:color w:val="000000"/>
        </w:rPr>
        <w:t>,</w:t>
      </w:r>
      <w:r w:rsidRPr="003C43FC">
        <w:rPr>
          <w:rFonts w:ascii="Calibri" w:hAnsi="Calibri" w:cs="Courier New"/>
          <w:noProof/>
          <w:color w:val="000000"/>
        </w:rPr>
        <w:t xml:space="preserve"> if you introduce helper functions, you need to write unit te</w:t>
      </w:r>
      <w:r>
        <w:rPr>
          <w:rFonts w:ascii="Calibri" w:hAnsi="Calibri" w:cs="Courier New"/>
          <w:noProof/>
          <w:color w:val="000000"/>
        </w:rPr>
        <w:t>sts for those.</w:t>
      </w:r>
    </w:p>
    <w:p w14:paraId="71E911D5" w14:textId="14F4C2BA" w:rsidR="003C43FC" w:rsidRDefault="003C43FC" w:rsidP="003C43FC">
      <w:pPr>
        <w:pStyle w:val="ListParagraph"/>
        <w:numPr>
          <w:ilvl w:val="0"/>
          <w:numId w:val="31"/>
        </w:numPr>
        <w:rPr>
          <w:rFonts w:ascii="Calibri" w:hAnsi="Calibri" w:cs="Courier New"/>
          <w:noProof/>
          <w:color w:val="000000"/>
        </w:rPr>
      </w:pPr>
      <w:r w:rsidRPr="003C43FC">
        <w:rPr>
          <w:rFonts w:ascii="Calibri" w:hAnsi="Calibri" w:cs="Courier New"/>
          <w:noProof/>
          <w:color w:val="000000"/>
        </w:rPr>
        <w:t>Ens</w:t>
      </w:r>
      <w:r>
        <w:rPr>
          <w:rFonts w:ascii="Calibri" w:hAnsi="Calibri" w:cs="Courier New"/>
          <w:noProof/>
          <w:color w:val="000000"/>
        </w:rPr>
        <w:t xml:space="preserve">uring that the code works (passes our unit tests) - 15 points.  </w:t>
      </w:r>
      <w:r w:rsidRPr="003C43FC">
        <w:rPr>
          <w:rFonts w:ascii="Calibri" w:hAnsi="Calibri" w:cs="Courier New"/>
          <w:noProof/>
          <w:color w:val="000000"/>
        </w:rPr>
        <w:t>Make sure your database has all the</w:t>
      </w:r>
      <w:r>
        <w:rPr>
          <w:rFonts w:ascii="Calibri" w:hAnsi="Calibri" w:cs="Courier New"/>
          <w:noProof/>
          <w:color w:val="000000"/>
        </w:rPr>
        <w:t xml:space="preserve"> functionality that we require and i</w:t>
      </w:r>
      <w:r w:rsidRPr="003C43FC">
        <w:rPr>
          <w:rFonts w:ascii="Calibri" w:hAnsi="Calibri" w:cs="Courier New"/>
          <w:noProof/>
          <w:color w:val="000000"/>
        </w:rPr>
        <w:t xml:space="preserve">mplement </w:t>
      </w:r>
      <w:r>
        <w:rPr>
          <w:rFonts w:ascii="Calibri" w:hAnsi="Calibri" w:cs="Courier New"/>
          <w:noProof/>
          <w:color w:val="000000"/>
        </w:rPr>
        <w:t>every</w:t>
      </w:r>
      <w:r w:rsidRPr="003C43FC">
        <w:rPr>
          <w:rFonts w:ascii="Calibri" w:hAnsi="Calibri" w:cs="Courier New"/>
          <w:noProof/>
          <w:color w:val="000000"/>
        </w:rPr>
        <w:t xml:space="preserve"> function.</w:t>
      </w:r>
    </w:p>
    <w:p w14:paraId="11A60654" w14:textId="77777777" w:rsidR="002C681E" w:rsidRDefault="003C43FC" w:rsidP="003C43FC">
      <w:pPr>
        <w:pStyle w:val="ListParagraph"/>
        <w:numPr>
          <w:ilvl w:val="0"/>
          <w:numId w:val="31"/>
        </w:numPr>
        <w:rPr>
          <w:rFonts w:ascii="Calibri" w:hAnsi="Calibri" w:cs="Courier New"/>
          <w:noProof/>
          <w:color w:val="000000"/>
        </w:rPr>
      </w:pPr>
      <w:r w:rsidRPr="002C681E">
        <w:rPr>
          <w:rFonts w:ascii="Calibri" w:hAnsi="Calibri" w:cs="Courier New"/>
          <w:noProof/>
          <w:color w:val="000000"/>
        </w:rPr>
        <w:t>Code Reuse - 5 points.  If there are common things that you are doing, you should</w:t>
      </w:r>
      <w:r w:rsidR="002C681E" w:rsidRPr="002C681E">
        <w:rPr>
          <w:rFonts w:ascii="Calibri" w:hAnsi="Calibri" w:cs="Courier New"/>
          <w:noProof/>
          <w:color w:val="000000"/>
        </w:rPr>
        <w:t xml:space="preserve"> breeak those out and create additional</w:t>
      </w:r>
      <w:r w:rsidR="002C681E">
        <w:rPr>
          <w:rFonts w:ascii="Calibri" w:hAnsi="Calibri" w:cs="Courier New"/>
          <w:noProof/>
          <w:color w:val="000000"/>
        </w:rPr>
        <w:t xml:space="preserve"> functions.</w:t>
      </w:r>
    </w:p>
    <w:p w14:paraId="22A65890" w14:textId="37751842" w:rsidR="00FD7679" w:rsidRPr="00FD7679" w:rsidRDefault="002C681E" w:rsidP="003C43FC">
      <w:pPr>
        <w:pStyle w:val="ListParagraph"/>
        <w:numPr>
          <w:ilvl w:val="0"/>
          <w:numId w:val="31"/>
        </w:numPr>
        <w:rPr>
          <w:rFonts w:ascii="Calibri" w:hAnsi="Calibri" w:cs="Times Roman"/>
          <w:b/>
          <w:color w:val="000000"/>
        </w:rPr>
      </w:pPr>
      <w:r w:rsidRPr="00FD7679">
        <w:rPr>
          <w:rFonts w:ascii="Calibri" w:hAnsi="Calibri" w:cs="Courier New"/>
          <w:noProof/>
          <w:color w:val="000000"/>
        </w:rPr>
        <w:t xml:space="preserve">Style - 4 points.  </w:t>
      </w:r>
      <w:r w:rsidR="003C43FC" w:rsidRPr="00FD7679">
        <w:rPr>
          <w:rFonts w:ascii="Calibri" w:hAnsi="Calibri" w:cs="Courier New"/>
          <w:noProof/>
          <w:color w:val="000000"/>
        </w:rPr>
        <w:t>The usual things about function names, variab</w:t>
      </w:r>
      <w:r w:rsidR="00FD7679">
        <w:rPr>
          <w:rFonts w:ascii="Calibri" w:hAnsi="Calibri" w:cs="Courier New"/>
          <w:noProof/>
          <w:color w:val="000000"/>
        </w:rPr>
        <w:t>le names, docstrings for all functions, and comments for non-trivial code.</w:t>
      </w:r>
    </w:p>
    <w:p w14:paraId="0FEEFBF3" w14:textId="50101EC4" w:rsidR="005244D2" w:rsidRPr="00FD7679" w:rsidRDefault="001A74D0" w:rsidP="003C43FC">
      <w:pPr>
        <w:pStyle w:val="ListParagraph"/>
        <w:numPr>
          <w:ilvl w:val="0"/>
          <w:numId w:val="31"/>
        </w:numPr>
        <w:rPr>
          <w:rFonts w:ascii="Calibri" w:hAnsi="Calibri" w:cs="Times Roman"/>
          <w:b/>
          <w:color w:val="000000"/>
        </w:rPr>
      </w:pPr>
      <w:r>
        <w:rPr>
          <w:rFonts w:ascii="Calibri" w:hAnsi="Calibri" w:cs="Courier New"/>
          <w:noProof/>
          <w:color w:val="000000"/>
        </w:rPr>
        <w:t>U</w:t>
      </w:r>
      <w:r w:rsidR="003C43FC" w:rsidRPr="00FD7679">
        <w:rPr>
          <w:rFonts w:ascii="Calibri" w:hAnsi="Calibri" w:cs="Courier New"/>
          <w:noProof/>
          <w:color w:val="000000"/>
        </w:rPr>
        <w:t>sabili</w:t>
      </w:r>
      <w:r w:rsidR="00237B02">
        <w:rPr>
          <w:rFonts w:ascii="Calibri" w:hAnsi="Calibri" w:cs="Courier New"/>
          <w:noProof/>
          <w:color w:val="000000"/>
        </w:rPr>
        <w:t>ty</w:t>
      </w:r>
      <w:r w:rsidR="00DF434E">
        <w:rPr>
          <w:rFonts w:ascii="Calibri" w:hAnsi="Calibri" w:cs="Courier New"/>
          <w:noProof/>
          <w:color w:val="000000"/>
        </w:rPr>
        <w:t xml:space="preserve"> of the program</w:t>
      </w:r>
      <w:r w:rsidR="00066210">
        <w:rPr>
          <w:rFonts w:ascii="Calibri" w:hAnsi="Calibri" w:cs="Courier New"/>
          <w:noProof/>
          <w:color w:val="000000"/>
        </w:rPr>
        <w:t xml:space="preserve"> (mostly in </w:t>
      </w:r>
      <w:r w:rsidR="00066210" w:rsidRPr="00066210">
        <w:rPr>
          <w:rFonts w:ascii="Calibri" w:hAnsi="Calibri" w:cs="Courier New"/>
          <w:i/>
          <w:noProof/>
          <w:color w:val="000000"/>
        </w:rPr>
        <w:t>main</w:t>
      </w:r>
      <w:r w:rsidR="00066210">
        <w:rPr>
          <w:rFonts w:ascii="Calibri" w:hAnsi="Calibri" w:cs="Courier New"/>
          <w:noProof/>
          <w:color w:val="000000"/>
        </w:rPr>
        <w:t xml:space="preserve"> function)</w:t>
      </w:r>
      <w:r w:rsidR="00245A83">
        <w:rPr>
          <w:rFonts w:ascii="Calibri" w:hAnsi="Calibri" w:cs="Courier New"/>
          <w:noProof/>
          <w:color w:val="000000"/>
        </w:rPr>
        <w:t xml:space="preserve"> </w:t>
      </w:r>
      <w:r w:rsidR="008013FA">
        <w:rPr>
          <w:rFonts w:ascii="Calibri" w:hAnsi="Calibri" w:cs="Courier New"/>
          <w:noProof/>
          <w:color w:val="000000"/>
        </w:rPr>
        <w:t xml:space="preserve">- 6 points.  </w:t>
      </w:r>
      <w:r w:rsidR="003C43FC" w:rsidRPr="00FD7679">
        <w:rPr>
          <w:rFonts w:ascii="Calibri" w:hAnsi="Calibri" w:cs="Courier New"/>
          <w:noProof/>
          <w:color w:val="000000"/>
        </w:rPr>
        <w:t xml:space="preserve">You have to make sure that your program is usable by someone who just wants to figure out something about movies and does not have </w:t>
      </w:r>
      <w:bookmarkStart w:id="0" w:name="_GoBack"/>
      <w:bookmarkEnd w:id="0"/>
      <w:r w:rsidR="003C43FC" w:rsidRPr="00FD7679">
        <w:rPr>
          <w:rFonts w:ascii="Calibri" w:hAnsi="Calibri" w:cs="Courier New"/>
          <w:noProof/>
          <w:color w:val="000000"/>
        </w:rPr>
        <w:t>any understanding about the actual structure of each function.</w:t>
      </w:r>
      <w:r w:rsidR="002A2BDA" w:rsidRPr="00FD7679">
        <w:rPr>
          <w:rFonts w:ascii="Calibri" w:hAnsi="Calibri" w:cs="Courier New"/>
          <w:noProof/>
          <w:color w:val="000000"/>
        </w:rPr>
        <w:t xml:space="preserve"> </w:t>
      </w:r>
    </w:p>
    <w:sectPr w:rsidR="005244D2" w:rsidRPr="00FD7679" w:rsidSect="00B406A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0000019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2B7594C"/>
    <w:multiLevelType w:val="hybridMultilevel"/>
    <w:tmpl w:val="2536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6077DA"/>
    <w:multiLevelType w:val="hybridMultilevel"/>
    <w:tmpl w:val="89A06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6521864"/>
    <w:multiLevelType w:val="hybridMultilevel"/>
    <w:tmpl w:val="DADA9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CD5C95"/>
    <w:multiLevelType w:val="hybridMultilevel"/>
    <w:tmpl w:val="D62A82E0"/>
    <w:lvl w:ilvl="0" w:tplc="54EC787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B329CC"/>
    <w:multiLevelType w:val="hybridMultilevel"/>
    <w:tmpl w:val="7578D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F90B3F"/>
    <w:multiLevelType w:val="hybridMultilevel"/>
    <w:tmpl w:val="2E98E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992602"/>
    <w:multiLevelType w:val="hybridMultilevel"/>
    <w:tmpl w:val="B3C4F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DB31A4"/>
    <w:multiLevelType w:val="hybridMultilevel"/>
    <w:tmpl w:val="583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FB2CA5"/>
    <w:multiLevelType w:val="hybridMultilevel"/>
    <w:tmpl w:val="E622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BC5BE1"/>
    <w:multiLevelType w:val="hybridMultilevel"/>
    <w:tmpl w:val="248A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66632F"/>
    <w:multiLevelType w:val="hybridMultilevel"/>
    <w:tmpl w:val="B2B4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605EFB"/>
    <w:multiLevelType w:val="hybridMultilevel"/>
    <w:tmpl w:val="0908F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006D85"/>
    <w:multiLevelType w:val="hybridMultilevel"/>
    <w:tmpl w:val="9446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502485"/>
    <w:multiLevelType w:val="hybridMultilevel"/>
    <w:tmpl w:val="9584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CA57AD"/>
    <w:multiLevelType w:val="hybridMultilevel"/>
    <w:tmpl w:val="B2E44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DF0515"/>
    <w:multiLevelType w:val="hybridMultilevel"/>
    <w:tmpl w:val="49FE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FC4DAF"/>
    <w:multiLevelType w:val="hybridMultilevel"/>
    <w:tmpl w:val="CDBEA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D13CF7"/>
    <w:multiLevelType w:val="hybridMultilevel"/>
    <w:tmpl w:val="1642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5D7601"/>
    <w:multiLevelType w:val="hybridMultilevel"/>
    <w:tmpl w:val="99B2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CB026D"/>
    <w:multiLevelType w:val="hybridMultilevel"/>
    <w:tmpl w:val="77A6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CC38C2"/>
    <w:multiLevelType w:val="hybridMultilevel"/>
    <w:tmpl w:val="534C0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7430F6"/>
    <w:multiLevelType w:val="hybridMultilevel"/>
    <w:tmpl w:val="2050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0A3776"/>
    <w:multiLevelType w:val="hybridMultilevel"/>
    <w:tmpl w:val="BD60A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480751"/>
    <w:multiLevelType w:val="hybridMultilevel"/>
    <w:tmpl w:val="69229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BA047D"/>
    <w:multiLevelType w:val="hybridMultilevel"/>
    <w:tmpl w:val="A5E27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18"/>
  </w:num>
  <w:num w:numId="9">
    <w:abstractNumId w:val="29"/>
  </w:num>
  <w:num w:numId="10">
    <w:abstractNumId w:val="13"/>
  </w:num>
  <w:num w:numId="11">
    <w:abstractNumId w:val="10"/>
  </w:num>
  <w:num w:numId="12">
    <w:abstractNumId w:val="20"/>
  </w:num>
  <w:num w:numId="13">
    <w:abstractNumId w:val="25"/>
  </w:num>
  <w:num w:numId="14">
    <w:abstractNumId w:val="16"/>
  </w:num>
  <w:num w:numId="15">
    <w:abstractNumId w:val="19"/>
  </w:num>
  <w:num w:numId="16">
    <w:abstractNumId w:val="24"/>
  </w:num>
  <w:num w:numId="17">
    <w:abstractNumId w:val="22"/>
  </w:num>
  <w:num w:numId="18">
    <w:abstractNumId w:val="14"/>
  </w:num>
  <w:num w:numId="19">
    <w:abstractNumId w:val="11"/>
  </w:num>
  <w:num w:numId="20">
    <w:abstractNumId w:val="6"/>
  </w:num>
  <w:num w:numId="21">
    <w:abstractNumId w:val="30"/>
  </w:num>
  <w:num w:numId="22">
    <w:abstractNumId w:val="12"/>
  </w:num>
  <w:num w:numId="23">
    <w:abstractNumId w:val="26"/>
  </w:num>
  <w:num w:numId="24">
    <w:abstractNumId w:val="21"/>
  </w:num>
  <w:num w:numId="25">
    <w:abstractNumId w:val="8"/>
  </w:num>
  <w:num w:numId="26">
    <w:abstractNumId w:val="7"/>
  </w:num>
  <w:num w:numId="27">
    <w:abstractNumId w:val="23"/>
  </w:num>
  <w:num w:numId="28">
    <w:abstractNumId w:val="15"/>
  </w:num>
  <w:num w:numId="29">
    <w:abstractNumId w:val="17"/>
  </w:num>
  <w:num w:numId="30">
    <w:abstractNumId w:val="28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465"/>
    <w:rsid w:val="00013A94"/>
    <w:rsid w:val="0001482B"/>
    <w:rsid w:val="0001728D"/>
    <w:rsid w:val="00027C3D"/>
    <w:rsid w:val="00030889"/>
    <w:rsid w:val="00066210"/>
    <w:rsid w:val="00095B51"/>
    <w:rsid w:val="000A3759"/>
    <w:rsid w:val="000B0B2F"/>
    <w:rsid w:val="000D277E"/>
    <w:rsid w:val="000F0E98"/>
    <w:rsid w:val="000F53DB"/>
    <w:rsid w:val="0010264F"/>
    <w:rsid w:val="0012155E"/>
    <w:rsid w:val="00135454"/>
    <w:rsid w:val="001431E9"/>
    <w:rsid w:val="0015580D"/>
    <w:rsid w:val="00156622"/>
    <w:rsid w:val="00162FD0"/>
    <w:rsid w:val="001632A8"/>
    <w:rsid w:val="00174605"/>
    <w:rsid w:val="001851D2"/>
    <w:rsid w:val="001879B5"/>
    <w:rsid w:val="001A74D0"/>
    <w:rsid w:val="001E037D"/>
    <w:rsid w:val="001E2AC5"/>
    <w:rsid w:val="001F0F48"/>
    <w:rsid w:val="00207078"/>
    <w:rsid w:val="00212067"/>
    <w:rsid w:val="00234973"/>
    <w:rsid w:val="00237B02"/>
    <w:rsid w:val="00245A83"/>
    <w:rsid w:val="002641B3"/>
    <w:rsid w:val="00272F3B"/>
    <w:rsid w:val="00283676"/>
    <w:rsid w:val="00286266"/>
    <w:rsid w:val="0028650E"/>
    <w:rsid w:val="002936D3"/>
    <w:rsid w:val="002A2BDA"/>
    <w:rsid w:val="002A6B96"/>
    <w:rsid w:val="002B0250"/>
    <w:rsid w:val="002B5AEC"/>
    <w:rsid w:val="002B6A0A"/>
    <w:rsid w:val="002C43DF"/>
    <w:rsid w:val="002C532A"/>
    <w:rsid w:val="002C681E"/>
    <w:rsid w:val="002D075E"/>
    <w:rsid w:val="002D5F7D"/>
    <w:rsid w:val="002E0D1A"/>
    <w:rsid w:val="002F3A6E"/>
    <w:rsid w:val="0030279B"/>
    <w:rsid w:val="00302D2C"/>
    <w:rsid w:val="00303100"/>
    <w:rsid w:val="00303C0A"/>
    <w:rsid w:val="003157F3"/>
    <w:rsid w:val="00326474"/>
    <w:rsid w:val="003311D5"/>
    <w:rsid w:val="00331E53"/>
    <w:rsid w:val="003441AD"/>
    <w:rsid w:val="00347304"/>
    <w:rsid w:val="00347ECF"/>
    <w:rsid w:val="003557F1"/>
    <w:rsid w:val="003601F6"/>
    <w:rsid w:val="003628D5"/>
    <w:rsid w:val="003669B1"/>
    <w:rsid w:val="00370812"/>
    <w:rsid w:val="00376372"/>
    <w:rsid w:val="00382AF3"/>
    <w:rsid w:val="00394FBA"/>
    <w:rsid w:val="00395205"/>
    <w:rsid w:val="003B3CE6"/>
    <w:rsid w:val="003C03C5"/>
    <w:rsid w:val="003C34C7"/>
    <w:rsid w:val="003C43FC"/>
    <w:rsid w:val="003D2C7F"/>
    <w:rsid w:val="003D5403"/>
    <w:rsid w:val="00402B36"/>
    <w:rsid w:val="00403EFA"/>
    <w:rsid w:val="00425C78"/>
    <w:rsid w:val="0044379B"/>
    <w:rsid w:val="004440DC"/>
    <w:rsid w:val="0047212B"/>
    <w:rsid w:val="00483F38"/>
    <w:rsid w:val="004A4D79"/>
    <w:rsid w:val="004D6D07"/>
    <w:rsid w:val="004F3F43"/>
    <w:rsid w:val="00501356"/>
    <w:rsid w:val="0050428C"/>
    <w:rsid w:val="00514436"/>
    <w:rsid w:val="00516BD0"/>
    <w:rsid w:val="005244D2"/>
    <w:rsid w:val="00531C8C"/>
    <w:rsid w:val="00532394"/>
    <w:rsid w:val="00533AC1"/>
    <w:rsid w:val="00536756"/>
    <w:rsid w:val="00536EB6"/>
    <w:rsid w:val="00544692"/>
    <w:rsid w:val="00552C1C"/>
    <w:rsid w:val="0055658B"/>
    <w:rsid w:val="00572032"/>
    <w:rsid w:val="00591C5A"/>
    <w:rsid w:val="00592103"/>
    <w:rsid w:val="005A4FF9"/>
    <w:rsid w:val="005A63AE"/>
    <w:rsid w:val="005B4307"/>
    <w:rsid w:val="005D3BA0"/>
    <w:rsid w:val="005D6942"/>
    <w:rsid w:val="005F39AA"/>
    <w:rsid w:val="00601938"/>
    <w:rsid w:val="00616B20"/>
    <w:rsid w:val="00616B98"/>
    <w:rsid w:val="00667FA9"/>
    <w:rsid w:val="00674E50"/>
    <w:rsid w:val="006A62C0"/>
    <w:rsid w:val="006B30A7"/>
    <w:rsid w:val="006C006D"/>
    <w:rsid w:val="006C01E5"/>
    <w:rsid w:val="006F3696"/>
    <w:rsid w:val="007039CC"/>
    <w:rsid w:val="00703F57"/>
    <w:rsid w:val="0071454C"/>
    <w:rsid w:val="007169E0"/>
    <w:rsid w:val="00717A7A"/>
    <w:rsid w:val="0072113B"/>
    <w:rsid w:val="00735FE6"/>
    <w:rsid w:val="007455F7"/>
    <w:rsid w:val="0075269B"/>
    <w:rsid w:val="00753E1B"/>
    <w:rsid w:val="00771F51"/>
    <w:rsid w:val="007728C7"/>
    <w:rsid w:val="00772EEC"/>
    <w:rsid w:val="0078138A"/>
    <w:rsid w:val="00783277"/>
    <w:rsid w:val="007849F8"/>
    <w:rsid w:val="00786426"/>
    <w:rsid w:val="00790230"/>
    <w:rsid w:val="00796F7C"/>
    <w:rsid w:val="007A1305"/>
    <w:rsid w:val="007B337E"/>
    <w:rsid w:val="007B41D5"/>
    <w:rsid w:val="007C5A82"/>
    <w:rsid w:val="007C74CF"/>
    <w:rsid w:val="007D140D"/>
    <w:rsid w:val="007D7A1C"/>
    <w:rsid w:val="007E0508"/>
    <w:rsid w:val="007F4C55"/>
    <w:rsid w:val="007F600C"/>
    <w:rsid w:val="008013FA"/>
    <w:rsid w:val="00803334"/>
    <w:rsid w:val="008041E1"/>
    <w:rsid w:val="00805FAD"/>
    <w:rsid w:val="00806F94"/>
    <w:rsid w:val="0080781B"/>
    <w:rsid w:val="00807CC2"/>
    <w:rsid w:val="00810D51"/>
    <w:rsid w:val="00824851"/>
    <w:rsid w:val="00842A87"/>
    <w:rsid w:val="00846049"/>
    <w:rsid w:val="0084703D"/>
    <w:rsid w:val="00864E0D"/>
    <w:rsid w:val="0088135A"/>
    <w:rsid w:val="00895402"/>
    <w:rsid w:val="00896CD9"/>
    <w:rsid w:val="008A032D"/>
    <w:rsid w:val="008B24C9"/>
    <w:rsid w:val="008B6873"/>
    <w:rsid w:val="008C3E4D"/>
    <w:rsid w:val="008D1464"/>
    <w:rsid w:val="008E2DB9"/>
    <w:rsid w:val="008E4EB2"/>
    <w:rsid w:val="008F7A10"/>
    <w:rsid w:val="0093122B"/>
    <w:rsid w:val="00931E5F"/>
    <w:rsid w:val="009559DD"/>
    <w:rsid w:val="00956ADA"/>
    <w:rsid w:val="009657A8"/>
    <w:rsid w:val="0097181E"/>
    <w:rsid w:val="00973B58"/>
    <w:rsid w:val="009A37AF"/>
    <w:rsid w:val="009B6414"/>
    <w:rsid w:val="009F1EA1"/>
    <w:rsid w:val="00A06059"/>
    <w:rsid w:val="00A152CA"/>
    <w:rsid w:val="00A30E74"/>
    <w:rsid w:val="00A35129"/>
    <w:rsid w:val="00A67B80"/>
    <w:rsid w:val="00A7192D"/>
    <w:rsid w:val="00A71D2C"/>
    <w:rsid w:val="00A761C3"/>
    <w:rsid w:val="00A926F6"/>
    <w:rsid w:val="00A92A36"/>
    <w:rsid w:val="00A97F95"/>
    <w:rsid w:val="00AB2A33"/>
    <w:rsid w:val="00AC03E8"/>
    <w:rsid w:val="00AC26E4"/>
    <w:rsid w:val="00AE494C"/>
    <w:rsid w:val="00B127D8"/>
    <w:rsid w:val="00B170E7"/>
    <w:rsid w:val="00B2231E"/>
    <w:rsid w:val="00B32AF1"/>
    <w:rsid w:val="00B367AC"/>
    <w:rsid w:val="00B406AA"/>
    <w:rsid w:val="00B53B63"/>
    <w:rsid w:val="00B75B15"/>
    <w:rsid w:val="00B815FF"/>
    <w:rsid w:val="00BA624F"/>
    <w:rsid w:val="00BA6A8B"/>
    <w:rsid w:val="00BB2291"/>
    <w:rsid w:val="00BB367E"/>
    <w:rsid w:val="00BD4F63"/>
    <w:rsid w:val="00BD73EA"/>
    <w:rsid w:val="00BE0BA8"/>
    <w:rsid w:val="00BE523F"/>
    <w:rsid w:val="00BF4287"/>
    <w:rsid w:val="00C04EFB"/>
    <w:rsid w:val="00C158AA"/>
    <w:rsid w:val="00C27572"/>
    <w:rsid w:val="00C418FE"/>
    <w:rsid w:val="00C4639F"/>
    <w:rsid w:val="00C52862"/>
    <w:rsid w:val="00C611FC"/>
    <w:rsid w:val="00C624B2"/>
    <w:rsid w:val="00C66B12"/>
    <w:rsid w:val="00C77464"/>
    <w:rsid w:val="00C87C58"/>
    <w:rsid w:val="00C9324E"/>
    <w:rsid w:val="00C94AE0"/>
    <w:rsid w:val="00C97435"/>
    <w:rsid w:val="00CA4AAC"/>
    <w:rsid w:val="00CB4782"/>
    <w:rsid w:val="00CB650E"/>
    <w:rsid w:val="00CC2691"/>
    <w:rsid w:val="00CC3A84"/>
    <w:rsid w:val="00CD3303"/>
    <w:rsid w:val="00CD701F"/>
    <w:rsid w:val="00CE1107"/>
    <w:rsid w:val="00CE29F0"/>
    <w:rsid w:val="00CE6907"/>
    <w:rsid w:val="00CF4D35"/>
    <w:rsid w:val="00D05654"/>
    <w:rsid w:val="00D146CB"/>
    <w:rsid w:val="00D20C2F"/>
    <w:rsid w:val="00D26352"/>
    <w:rsid w:val="00D36163"/>
    <w:rsid w:val="00D56897"/>
    <w:rsid w:val="00D60115"/>
    <w:rsid w:val="00D94CF4"/>
    <w:rsid w:val="00D95A17"/>
    <w:rsid w:val="00DA0CC0"/>
    <w:rsid w:val="00DA3918"/>
    <w:rsid w:val="00DB271B"/>
    <w:rsid w:val="00DB2F81"/>
    <w:rsid w:val="00DC2265"/>
    <w:rsid w:val="00DD6ED4"/>
    <w:rsid w:val="00DE3465"/>
    <w:rsid w:val="00DE3539"/>
    <w:rsid w:val="00DF02D8"/>
    <w:rsid w:val="00DF3D1E"/>
    <w:rsid w:val="00DF434E"/>
    <w:rsid w:val="00E057F8"/>
    <w:rsid w:val="00E165A2"/>
    <w:rsid w:val="00E61360"/>
    <w:rsid w:val="00E61509"/>
    <w:rsid w:val="00E644A7"/>
    <w:rsid w:val="00E66BC0"/>
    <w:rsid w:val="00E965D4"/>
    <w:rsid w:val="00E97E42"/>
    <w:rsid w:val="00EC0FE6"/>
    <w:rsid w:val="00EC4FA1"/>
    <w:rsid w:val="00ED48D3"/>
    <w:rsid w:val="00EE0CC7"/>
    <w:rsid w:val="00EF0013"/>
    <w:rsid w:val="00EF2C19"/>
    <w:rsid w:val="00F033FB"/>
    <w:rsid w:val="00F22850"/>
    <w:rsid w:val="00F231D8"/>
    <w:rsid w:val="00F23B1E"/>
    <w:rsid w:val="00F328F5"/>
    <w:rsid w:val="00F33F62"/>
    <w:rsid w:val="00F3511A"/>
    <w:rsid w:val="00F36337"/>
    <w:rsid w:val="00F431F3"/>
    <w:rsid w:val="00F449DA"/>
    <w:rsid w:val="00F65580"/>
    <w:rsid w:val="00F8144B"/>
    <w:rsid w:val="00F8681C"/>
    <w:rsid w:val="00F9432F"/>
    <w:rsid w:val="00F95AB4"/>
    <w:rsid w:val="00FA17CB"/>
    <w:rsid w:val="00FA41D6"/>
    <w:rsid w:val="00FC635B"/>
    <w:rsid w:val="00FC77E5"/>
    <w:rsid w:val="00FD2234"/>
    <w:rsid w:val="00FD7679"/>
    <w:rsid w:val="00FE2AE9"/>
    <w:rsid w:val="00FF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0723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4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6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F2C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22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0D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4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6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F2C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22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0D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rottentomatoes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C1C973-E200-2344-9C59-6F929A761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1463</Words>
  <Characters>8344</Characters>
  <Application>Microsoft Macintosh Word</Application>
  <DocSecurity>0</DocSecurity>
  <Lines>69</Lines>
  <Paragraphs>19</Paragraphs>
  <ScaleCrop>false</ScaleCrop>
  <Company>University Of Pennsylvania </Company>
  <LinksUpToDate>false</LinksUpToDate>
  <CharactersWithSpaces>9788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Krakowsky</dc:creator>
  <cp:keywords/>
  <dc:description/>
  <cp:lastModifiedBy>Brandon Krakowsky</cp:lastModifiedBy>
  <cp:revision>149</cp:revision>
  <cp:lastPrinted>2018-09-19T02:53:00Z</cp:lastPrinted>
  <dcterms:created xsi:type="dcterms:W3CDTF">2018-09-19T02:53:00Z</dcterms:created>
  <dcterms:modified xsi:type="dcterms:W3CDTF">2018-09-26T16:47:00Z</dcterms:modified>
</cp:coreProperties>
</file>